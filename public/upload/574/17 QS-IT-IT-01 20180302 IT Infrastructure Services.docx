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716CA" w14:textId="30E90F8A" w:rsidR="00323565" w:rsidRPr="0091246C" w:rsidRDefault="00323565" w:rsidP="00323565">
      <w:pPr>
        <w:pStyle w:val="NoSpacing"/>
        <w:rPr>
          <w:i/>
        </w:rPr>
      </w:pPr>
      <w:r w:rsidRPr="0091246C">
        <w:rPr>
          <w:b/>
          <w:i/>
          <w:color w:val="FF0000"/>
        </w:rPr>
        <w:t>Note:</w:t>
      </w:r>
      <w:r w:rsidRPr="0091246C">
        <w:rPr>
          <w:i/>
          <w:color w:val="FF0000"/>
        </w:rPr>
        <w:t xml:space="preserve"> </w:t>
      </w:r>
      <w:r w:rsidR="0091246C" w:rsidRPr="0091246C">
        <w:rPr>
          <w:i/>
        </w:rPr>
        <w:t>Include</w:t>
      </w:r>
      <w:r w:rsidRPr="0091246C">
        <w:rPr>
          <w:i/>
        </w:rPr>
        <w:t xml:space="preserve"> this page only when adding / amending / deleting a document. If using this document as a record, this Revision History page can be omitted. </w:t>
      </w:r>
    </w:p>
    <w:p w14:paraId="5292167A" w14:textId="77777777" w:rsidR="00323565" w:rsidRPr="00D90B35" w:rsidRDefault="00323565" w:rsidP="00323565">
      <w:pPr>
        <w:pStyle w:val="NoSpacing"/>
        <w:rPr>
          <w:rFonts w:cstheme="minorHAnsi"/>
        </w:rPr>
      </w:pPr>
    </w:p>
    <w:p w14:paraId="49753105" w14:textId="77777777" w:rsidR="00323565" w:rsidRPr="00D90B35" w:rsidRDefault="00323565" w:rsidP="00323565">
      <w:pPr>
        <w:pStyle w:val="NoSpacing"/>
        <w:rPr>
          <w:rFonts w:cstheme="minorHAnsi"/>
        </w:rPr>
      </w:pPr>
    </w:p>
    <w:p w14:paraId="2FE65978" w14:textId="77777777" w:rsidR="00323565" w:rsidRPr="00D90B35" w:rsidRDefault="00323565" w:rsidP="00B34811">
      <w:pPr>
        <w:rPr>
          <w:rFonts w:cstheme="minorHAnsi"/>
          <w:b/>
        </w:rPr>
      </w:pPr>
      <w:r w:rsidRPr="00D90B35">
        <w:rPr>
          <w:rFonts w:cstheme="minorHAnsi"/>
          <w:b/>
        </w:rPr>
        <w:t>REVISION HISTORY</w:t>
      </w:r>
    </w:p>
    <w:p w14:paraId="33032377" w14:textId="77777777" w:rsidR="00323565" w:rsidRPr="00D90B35" w:rsidRDefault="00323565" w:rsidP="00323565">
      <w:pPr>
        <w:rPr>
          <w:rFonts w:cstheme="minorHAnsi"/>
        </w:rPr>
      </w:pPr>
    </w:p>
    <w:tbl>
      <w:tblPr>
        <w:tblW w:w="13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"/>
        <w:gridCol w:w="898"/>
        <w:gridCol w:w="4177"/>
        <w:gridCol w:w="4045"/>
        <w:gridCol w:w="1594"/>
        <w:gridCol w:w="1459"/>
      </w:tblGrid>
      <w:tr w:rsidR="0091246C" w:rsidRPr="00D90B35" w14:paraId="406567DE" w14:textId="713B65F1" w:rsidTr="0091246C">
        <w:tc>
          <w:tcPr>
            <w:tcW w:w="1003" w:type="dxa"/>
            <w:shd w:val="clear" w:color="auto" w:fill="DBE5F1"/>
          </w:tcPr>
          <w:p w14:paraId="7DE15931" w14:textId="77777777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Revision no</w:t>
            </w:r>
          </w:p>
        </w:tc>
        <w:tc>
          <w:tcPr>
            <w:tcW w:w="898" w:type="dxa"/>
            <w:shd w:val="clear" w:color="auto" w:fill="DBE5F1"/>
          </w:tcPr>
          <w:p w14:paraId="4927A4E9" w14:textId="77777777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Date</w:t>
            </w:r>
          </w:p>
        </w:tc>
        <w:tc>
          <w:tcPr>
            <w:tcW w:w="4177" w:type="dxa"/>
            <w:shd w:val="clear" w:color="auto" w:fill="DBE5F1"/>
          </w:tcPr>
          <w:p w14:paraId="10EE5F15" w14:textId="77777777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Description of Changes</w:t>
            </w:r>
          </w:p>
        </w:tc>
        <w:tc>
          <w:tcPr>
            <w:tcW w:w="4045" w:type="dxa"/>
            <w:shd w:val="clear" w:color="auto" w:fill="DBE5F1"/>
          </w:tcPr>
          <w:p w14:paraId="23C25357" w14:textId="77777777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Reason for Revision</w:t>
            </w:r>
          </w:p>
        </w:tc>
        <w:tc>
          <w:tcPr>
            <w:tcW w:w="1594" w:type="dxa"/>
            <w:shd w:val="clear" w:color="auto" w:fill="DBE5F1"/>
          </w:tcPr>
          <w:p w14:paraId="7103F89C" w14:textId="77777777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Revised by</w:t>
            </w:r>
          </w:p>
        </w:tc>
        <w:tc>
          <w:tcPr>
            <w:tcW w:w="1459" w:type="dxa"/>
            <w:shd w:val="clear" w:color="auto" w:fill="DBE5F1"/>
          </w:tcPr>
          <w:p w14:paraId="0EC2BDE6" w14:textId="79247D86" w:rsidR="0091246C" w:rsidRPr="00D90B35" w:rsidRDefault="0091246C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Approved by</w:t>
            </w:r>
          </w:p>
        </w:tc>
      </w:tr>
      <w:tr w:rsidR="0091246C" w:rsidRPr="00D90B35" w14:paraId="4D290A22" w14:textId="5FFBD108" w:rsidTr="0091246C">
        <w:tc>
          <w:tcPr>
            <w:tcW w:w="1003" w:type="dxa"/>
          </w:tcPr>
          <w:p w14:paraId="166DEF92" w14:textId="77777777" w:rsidR="0091246C" w:rsidRPr="00D90B35" w:rsidRDefault="0091246C" w:rsidP="000E5A80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1</w:t>
            </w:r>
          </w:p>
        </w:tc>
        <w:tc>
          <w:tcPr>
            <w:tcW w:w="898" w:type="dxa"/>
          </w:tcPr>
          <w:p w14:paraId="128C79F3" w14:textId="77777777" w:rsidR="0091246C" w:rsidRPr="00D90B35" w:rsidRDefault="0091246C" w:rsidP="000E5A80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11 Jan 13</w:t>
            </w:r>
          </w:p>
        </w:tc>
        <w:tc>
          <w:tcPr>
            <w:tcW w:w="4177" w:type="dxa"/>
          </w:tcPr>
          <w:p w14:paraId="322F24D0" w14:textId="77777777" w:rsidR="0091246C" w:rsidRPr="00D90B35" w:rsidRDefault="0091246C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Add revision history page</w:t>
            </w:r>
          </w:p>
          <w:p w14:paraId="55A4089E" w14:textId="77777777" w:rsidR="0091246C" w:rsidRPr="00D90B35" w:rsidRDefault="0091246C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Add KPMs for mandatory procedures</w:t>
            </w:r>
          </w:p>
        </w:tc>
        <w:tc>
          <w:tcPr>
            <w:tcW w:w="4045" w:type="dxa"/>
          </w:tcPr>
          <w:p w14:paraId="10EB7310" w14:textId="77777777" w:rsidR="0091246C" w:rsidRPr="00D90B35" w:rsidRDefault="0091246C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Recommendation from Stage 2 audit</w:t>
            </w:r>
          </w:p>
          <w:p w14:paraId="33A9E23D" w14:textId="77777777" w:rsidR="0091246C" w:rsidRPr="00D90B35" w:rsidRDefault="0091246C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 xml:space="preserve">- Response to </w:t>
            </w:r>
            <w:r w:rsidRPr="00D90B35">
              <w:t>NC - Others - 2012 - 0000183 t</w:t>
            </w:r>
            <w:r w:rsidRPr="00D90B35">
              <w:rPr>
                <w:rFonts w:cstheme="minorHAnsi"/>
              </w:rPr>
              <w:t>o help unit heads monitor more closely KPMs for mandatory procedures</w:t>
            </w:r>
          </w:p>
        </w:tc>
        <w:tc>
          <w:tcPr>
            <w:tcW w:w="1594" w:type="dxa"/>
          </w:tcPr>
          <w:p w14:paraId="17590532" w14:textId="77777777" w:rsidR="0091246C" w:rsidRPr="00D90B35" w:rsidRDefault="0091246C" w:rsidP="000E5A80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CMRojas</w:t>
            </w:r>
          </w:p>
        </w:tc>
        <w:tc>
          <w:tcPr>
            <w:tcW w:w="1459" w:type="dxa"/>
          </w:tcPr>
          <w:p w14:paraId="5A8F0DC0" w14:textId="77777777" w:rsidR="0091246C" w:rsidRPr="00D90B35" w:rsidRDefault="0091246C" w:rsidP="000E5A80">
            <w:pPr>
              <w:pStyle w:val="NoSpacing"/>
              <w:rPr>
                <w:rFonts w:cstheme="minorHAnsi"/>
              </w:rPr>
            </w:pPr>
          </w:p>
        </w:tc>
      </w:tr>
      <w:tr w:rsidR="0091246C" w:rsidRPr="00D90B35" w14:paraId="3E3D8D2B" w14:textId="3D0F6387" w:rsidTr="0091246C">
        <w:tc>
          <w:tcPr>
            <w:tcW w:w="1003" w:type="dxa"/>
          </w:tcPr>
          <w:p w14:paraId="71D810B4" w14:textId="77777777" w:rsidR="0091246C" w:rsidRPr="00D90B35" w:rsidRDefault="0091246C" w:rsidP="000E5A80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98" w:type="dxa"/>
          </w:tcPr>
          <w:p w14:paraId="0905BD15" w14:textId="770F9EEE" w:rsidR="0091246C" w:rsidRPr="00D90B35" w:rsidRDefault="0091246C" w:rsidP="000E5A8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 Feb 16</w:t>
            </w:r>
          </w:p>
        </w:tc>
        <w:tc>
          <w:tcPr>
            <w:tcW w:w="4177" w:type="dxa"/>
          </w:tcPr>
          <w:p w14:paraId="1F1E07E7" w14:textId="15E7F95A" w:rsidR="0091246C" w:rsidRPr="0069216A" w:rsidRDefault="0091246C" w:rsidP="0069216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69216A">
              <w:rPr>
                <w:rFonts w:cstheme="minorHAnsi"/>
              </w:rPr>
              <w:t>Add KPMs for IT and DBA Services</w:t>
            </w:r>
          </w:p>
          <w:p w14:paraId="3C33937D" w14:textId="081161E5" w:rsidR="0091246C" w:rsidRPr="0069216A" w:rsidRDefault="0091246C" w:rsidP="0069216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Changed Frequency of Review of Preventive, Reparir and Subscription Management to Monthly </w:t>
            </w:r>
            <w:r w:rsidRPr="0069216A">
              <w:rPr>
                <w:rFonts w:cstheme="minorHAnsi"/>
              </w:rPr>
              <w:t xml:space="preserve"> </w:t>
            </w:r>
          </w:p>
        </w:tc>
        <w:tc>
          <w:tcPr>
            <w:tcW w:w="4045" w:type="dxa"/>
          </w:tcPr>
          <w:p w14:paraId="21ADF97B" w14:textId="77777777" w:rsidR="0091246C" w:rsidRPr="00D90B35" w:rsidRDefault="0091246C" w:rsidP="0073639A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-  To monitor new IT processes</w:t>
            </w:r>
          </w:p>
        </w:tc>
        <w:tc>
          <w:tcPr>
            <w:tcW w:w="1594" w:type="dxa"/>
          </w:tcPr>
          <w:p w14:paraId="2A4899B5" w14:textId="77777777" w:rsidR="0091246C" w:rsidRPr="00D90B35" w:rsidRDefault="0091246C" w:rsidP="000E5A80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ARAlacar</w:t>
            </w:r>
          </w:p>
        </w:tc>
        <w:tc>
          <w:tcPr>
            <w:tcW w:w="1459" w:type="dxa"/>
          </w:tcPr>
          <w:p w14:paraId="126A17A6" w14:textId="78F20E88" w:rsidR="0091246C" w:rsidRDefault="0091246C" w:rsidP="000E5A80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RCGanal</w:t>
            </w:r>
          </w:p>
        </w:tc>
      </w:tr>
      <w:tr w:rsidR="0091246C" w:rsidRPr="00D90B35" w14:paraId="05D3F257" w14:textId="0B19FA79" w:rsidTr="0091246C">
        <w:tc>
          <w:tcPr>
            <w:tcW w:w="1003" w:type="dxa"/>
          </w:tcPr>
          <w:p w14:paraId="529DDE4B" w14:textId="6D3BAA64" w:rsidR="0091246C" w:rsidRPr="00D90B35" w:rsidRDefault="000E5A80" w:rsidP="000E5A80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98" w:type="dxa"/>
          </w:tcPr>
          <w:p w14:paraId="0D65D0B8" w14:textId="2504B757" w:rsidR="0091246C" w:rsidRPr="00D90B35" w:rsidRDefault="000E5A80" w:rsidP="000E5A8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08 Apr 16</w:t>
            </w:r>
          </w:p>
        </w:tc>
        <w:tc>
          <w:tcPr>
            <w:tcW w:w="4177" w:type="dxa"/>
          </w:tcPr>
          <w:p w14:paraId="144AD84A" w14:textId="77777777" w:rsidR="000E5A80" w:rsidRPr="000E5A80" w:rsidRDefault="000E5A80" w:rsidP="000E5A80">
            <w:pPr>
              <w:spacing w:after="0" w:line="240" w:lineRule="auto"/>
              <w:rPr>
                <w:rFonts w:cstheme="minorHAnsi"/>
              </w:rPr>
            </w:pPr>
            <w:r w:rsidRPr="000E5A80">
              <w:rPr>
                <w:rFonts w:cstheme="minorHAnsi"/>
              </w:rPr>
              <w:t>Added disclaimer when printing the document</w:t>
            </w:r>
          </w:p>
          <w:p w14:paraId="1604E4C9" w14:textId="55CAF481" w:rsidR="0091246C" w:rsidRPr="00D90B35" w:rsidRDefault="000E5A80" w:rsidP="000E5A80">
            <w:pPr>
              <w:spacing w:after="0" w:line="240" w:lineRule="auto"/>
              <w:rPr>
                <w:rFonts w:cstheme="minorHAnsi"/>
              </w:rPr>
            </w:pPr>
            <w:r w:rsidRPr="000E5A80">
              <w:rPr>
                <w:rFonts w:cstheme="minorHAnsi"/>
              </w:rPr>
              <w:t>Revised KPM for mandatory procedures</w:t>
            </w:r>
          </w:p>
        </w:tc>
        <w:tc>
          <w:tcPr>
            <w:tcW w:w="4045" w:type="dxa"/>
          </w:tcPr>
          <w:p w14:paraId="29FDE1B1" w14:textId="77777777" w:rsidR="000E5A80" w:rsidRPr="000E5A80" w:rsidRDefault="000E5A80" w:rsidP="000E5A80">
            <w:pPr>
              <w:spacing w:after="0" w:line="240" w:lineRule="auto"/>
              <w:rPr>
                <w:rFonts w:cstheme="minorHAnsi"/>
              </w:rPr>
            </w:pPr>
            <w:r w:rsidRPr="000E5A80">
              <w:rPr>
                <w:rFonts w:cstheme="minorHAnsi"/>
              </w:rPr>
              <w:t>For Document Control</w:t>
            </w:r>
          </w:p>
          <w:p w14:paraId="0BC80FFE" w14:textId="77777777" w:rsidR="000E5A80" w:rsidRPr="000E5A80" w:rsidRDefault="000E5A80" w:rsidP="000E5A80">
            <w:pPr>
              <w:spacing w:after="0" w:line="240" w:lineRule="auto"/>
              <w:rPr>
                <w:rFonts w:cstheme="minorHAnsi"/>
              </w:rPr>
            </w:pPr>
          </w:p>
          <w:p w14:paraId="54C9A080" w14:textId="151A4673" w:rsidR="0091246C" w:rsidRPr="00D90B35" w:rsidRDefault="000E5A80" w:rsidP="000E5A80">
            <w:pPr>
              <w:spacing w:after="0" w:line="240" w:lineRule="auto"/>
              <w:rPr>
                <w:rFonts w:cstheme="minorHAnsi"/>
              </w:rPr>
            </w:pPr>
            <w:r w:rsidRPr="000E5A80">
              <w:rPr>
                <w:rFonts w:cstheme="minorHAnsi"/>
              </w:rPr>
              <w:t>Simplified and removed KPMs that are not measureable.</w:t>
            </w:r>
          </w:p>
        </w:tc>
        <w:tc>
          <w:tcPr>
            <w:tcW w:w="1594" w:type="dxa"/>
          </w:tcPr>
          <w:p w14:paraId="561F3227" w14:textId="4DA9EFD4" w:rsidR="0091246C" w:rsidRPr="00D90B35" w:rsidRDefault="000E5A80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RCGanal</w:t>
            </w:r>
          </w:p>
        </w:tc>
        <w:tc>
          <w:tcPr>
            <w:tcW w:w="1459" w:type="dxa"/>
          </w:tcPr>
          <w:p w14:paraId="7EAAAC26" w14:textId="0B628142" w:rsidR="0091246C" w:rsidRPr="00D90B35" w:rsidRDefault="000E5A80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ARAlacar</w:t>
            </w:r>
          </w:p>
        </w:tc>
      </w:tr>
      <w:tr w:rsidR="0091246C" w:rsidRPr="00D90B35" w14:paraId="687522A7" w14:textId="749B36D8" w:rsidTr="0091246C">
        <w:tc>
          <w:tcPr>
            <w:tcW w:w="1003" w:type="dxa"/>
          </w:tcPr>
          <w:p w14:paraId="600F07DC" w14:textId="0344F4F4" w:rsidR="0091246C" w:rsidRPr="00D90B35" w:rsidRDefault="005658DB" w:rsidP="00BE09DB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898" w:type="dxa"/>
          </w:tcPr>
          <w:p w14:paraId="3BAD7410" w14:textId="264B89CE" w:rsidR="0091246C" w:rsidRPr="00D90B35" w:rsidRDefault="009C60AF" w:rsidP="009C60A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9 Feb 17</w:t>
            </w:r>
          </w:p>
        </w:tc>
        <w:tc>
          <w:tcPr>
            <w:tcW w:w="4177" w:type="dxa"/>
          </w:tcPr>
          <w:p w14:paraId="6395DC99" w14:textId="77777777" w:rsidR="00E14899" w:rsidRDefault="005658DB" w:rsidP="00E14899">
            <w:pPr>
              <w:spacing w:after="0" w:line="240" w:lineRule="auto"/>
              <w:rPr>
                <w:rFonts w:cstheme="minorHAnsi"/>
              </w:rPr>
            </w:pPr>
            <w:r w:rsidRPr="00E14899">
              <w:rPr>
                <w:rFonts w:cstheme="minorHAnsi"/>
              </w:rPr>
              <w:t>Add</w:t>
            </w:r>
            <w:r w:rsidR="00E14899">
              <w:rPr>
                <w:rFonts w:cstheme="minorHAnsi"/>
              </w:rPr>
              <w:t>ed</w:t>
            </w:r>
            <w:r w:rsidRPr="00E14899">
              <w:rPr>
                <w:rFonts w:cstheme="minorHAnsi"/>
              </w:rPr>
              <w:t xml:space="preserve"> Quality and Customer Satisfaction SubKPMs for IT Services</w:t>
            </w:r>
          </w:p>
          <w:p w14:paraId="084A6E4C" w14:textId="10AE67F2" w:rsidR="00E14899" w:rsidRPr="00E14899" w:rsidRDefault="00940030" w:rsidP="00E1489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Removed</w:t>
            </w:r>
            <w:r w:rsidR="00E14899">
              <w:rPr>
                <w:rFonts w:cstheme="minorHAnsi"/>
              </w:rPr>
              <w:t xml:space="preserve"> Tolerable Limit for</w:t>
            </w:r>
            <w:r>
              <w:rPr>
                <w:rFonts w:cstheme="minorHAnsi"/>
              </w:rPr>
              <w:t xml:space="preserve"> DBA Services</w:t>
            </w:r>
          </w:p>
        </w:tc>
        <w:tc>
          <w:tcPr>
            <w:tcW w:w="4045" w:type="dxa"/>
          </w:tcPr>
          <w:p w14:paraId="166490DD" w14:textId="1F0C672F" w:rsidR="0091246C" w:rsidRDefault="00E14899" w:rsidP="00E1489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Improve </w:t>
            </w:r>
            <w:r w:rsidR="00940030">
              <w:rPr>
                <w:rFonts w:cstheme="minorHAnsi"/>
              </w:rPr>
              <w:t>the q</w:t>
            </w:r>
            <w:r>
              <w:rPr>
                <w:rFonts w:cstheme="minorHAnsi"/>
              </w:rPr>
              <w:t xml:space="preserve">uality </w:t>
            </w:r>
            <w:r w:rsidR="00940030">
              <w:rPr>
                <w:rFonts w:cstheme="minorHAnsi"/>
              </w:rPr>
              <w:t xml:space="preserve"> and monitoring </w:t>
            </w:r>
            <w:r>
              <w:rPr>
                <w:rFonts w:cstheme="minorHAnsi"/>
              </w:rPr>
              <w:t xml:space="preserve">of IT </w:t>
            </w:r>
            <w:r w:rsidR="00940030">
              <w:rPr>
                <w:rFonts w:cstheme="minorHAnsi"/>
              </w:rPr>
              <w:t xml:space="preserve">and DBA </w:t>
            </w:r>
            <w:r>
              <w:rPr>
                <w:rFonts w:cstheme="minorHAnsi"/>
              </w:rPr>
              <w:t>Services</w:t>
            </w:r>
          </w:p>
          <w:p w14:paraId="2A75FCFA" w14:textId="0DD66384" w:rsidR="00E14899" w:rsidRPr="00D90B35" w:rsidRDefault="00E14899" w:rsidP="00E1489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594" w:type="dxa"/>
          </w:tcPr>
          <w:p w14:paraId="0B76D279" w14:textId="68E3FEA7" w:rsidR="0091246C" w:rsidRPr="00D90B35" w:rsidRDefault="00E14899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ARAlacar</w:t>
            </w:r>
          </w:p>
        </w:tc>
        <w:tc>
          <w:tcPr>
            <w:tcW w:w="1459" w:type="dxa"/>
          </w:tcPr>
          <w:p w14:paraId="01940538" w14:textId="0DAD4AD0" w:rsidR="0091246C" w:rsidRPr="00D90B35" w:rsidRDefault="00E14899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RCGanal</w:t>
            </w:r>
          </w:p>
        </w:tc>
      </w:tr>
      <w:tr w:rsidR="00B34811" w:rsidRPr="00D90B35" w14:paraId="2DAD5E69" w14:textId="2698D57D" w:rsidTr="0091246C">
        <w:tc>
          <w:tcPr>
            <w:tcW w:w="1003" w:type="dxa"/>
          </w:tcPr>
          <w:p w14:paraId="76A3F752" w14:textId="4B0D8CAF" w:rsidR="00B34811" w:rsidRPr="00D90B35" w:rsidRDefault="00B34811" w:rsidP="00B34811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898" w:type="dxa"/>
          </w:tcPr>
          <w:p w14:paraId="0B54097E" w14:textId="2FF72135" w:rsidR="00B34811" w:rsidRPr="00D90B35" w:rsidRDefault="006350DE" w:rsidP="006350DE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B3481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Mar</w:t>
            </w:r>
            <w:r w:rsidR="00B34811">
              <w:rPr>
                <w:rFonts w:cstheme="minorHAnsi"/>
              </w:rPr>
              <w:t xml:space="preserve"> 1</w:t>
            </w:r>
            <w:r>
              <w:rPr>
                <w:rFonts w:cstheme="minorHAnsi"/>
              </w:rPr>
              <w:t>8</w:t>
            </w:r>
          </w:p>
        </w:tc>
        <w:tc>
          <w:tcPr>
            <w:tcW w:w="4177" w:type="dxa"/>
          </w:tcPr>
          <w:p w14:paraId="31FCCE43" w14:textId="62B7ED55" w:rsidR="00B34811" w:rsidRPr="00D90B35" w:rsidRDefault="00B34811" w:rsidP="00B3481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 Replaced Repair Maintenance with IT Service Request Management</w:t>
            </w:r>
          </w:p>
        </w:tc>
        <w:tc>
          <w:tcPr>
            <w:tcW w:w="4045" w:type="dxa"/>
          </w:tcPr>
          <w:p w14:paraId="4A81AF9D" w14:textId="404B7592" w:rsidR="00B34811" w:rsidRPr="00D90B35" w:rsidRDefault="00B34811" w:rsidP="00265D08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265D08">
              <w:rPr>
                <w:rFonts w:cstheme="minorHAnsi"/>
              </w:rPr>
              <w:t>Align document with current p</w:t>
            </w:r>
            <w:bookmarkStart w:id="0" w:name="_GoBack"/>
            <w:bookmarkEnd w:id="0"/>
            <w:r>
              <w:rPr>
                <w:rFonts w:cstheme="minorHAnsi"/>
              </w:rPr>
              <w:t>rocesses</w:t>
            </w:r>
          </w:p>
        </w:tc>
        <w:tc>
          <w:tcPr>
            <w:tcW w:w="1594" w:type="dxa"/>
          </w:tcPr>
          <w:p w14:paraId="6C3AFA9E" w14:textId="53B1407E" w:rsidR="00B34811" w:rsidRPr="00D90B35" w:rsidRDefault="006350DE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Aralacar</w:t>
            </w:r>
          </w:p>
        </w:tc>
        <w:tc>
          <w:tcPr>
            <w:tcW w:w="1459" w:type="dxa"/>
          </w:tcPr>
          <w:p w14:paraId="5042F354" w14:textId="520408E0" w:rsidR="00B34811" w:rsidRPr="00D90B35" w:rsidRDefault="006350DE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RCGanal</w:t>
            </w:r>
          </w:p>
        </w:tc>
      </w:tr>
      <w:tr w:rsidR="00B34811" w:rsidRPr="00D90B35" w14:paraId="203D5092" w14:textId="337DB778" w:rsidTr="0091246C">
        <w:tc>
          <w:tcPr>
            <w:tcW w:w="1003" w:type="dxa"/>
          </w:tcPr>
          <w:p w14:paraId="2C4F313A" w14:textId="77777777" w:rsidR="00B34811" w:rsidRPr="00D90B35" w:rsidRDefault="00B34811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898" w:type="dxa"/>
          </w:tcPr>
          <w:p w14:paraId="75203FEE" w14:textId="77777777" w:rsidR="00B34811" w:rsidRPr="00D90B35" w:rsidRDefault="00B34811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177" w:type="dxa"/>
          </w:tcPr>
          <w:p w14:paraId="714180B3" w14:textId="77777777" w:rsidR="00B34811" w:rsidRPr="00D90B35" w:rsidRDefault="00B34811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14:paraId="78F33AF3" w14:textId="77777777" w:rsidR="00B34811" w:rsidRPr="00D90B35" w:rsidRDefault="00B34811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594" w:type="dxa"/>
          </w:tcPr>
          <w:p w14:paraId="26297A15" w14:textId="77777777" w:rsidR="00B34811" w:rsidRPr="00D90B35" w:rsidRDefault="00B34811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459" w:type="dxa"/>
          </w:tcPr>
          <w:p w14:paraId="78F43F92" w14:textId="77777777" w:rsidR="00B34811" w:rsidRPr="00D90B35" w:rsidRDefault="00B34811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</w:tbl>
    <w:p w14:paraId="6B48BBD1" w14:textId="33B5F356" w:rsidR="00323565" w:rsidRPr="00D90B35" w:rsidRDefault="00323565" w:rsidP="00323565">
      <w:pPr>
        <w:ind w:left="6480"/>
        <w:rPr>
          <w:rFonts w:cstheme="minorHAnsi"/>
          <w:sz w:val="18"/>
          <w:szCs w:val="18"/>
        </w:rPr>
      </w:pPr>
      <w:r w:rsidRPr="00D90B35">
        <w:rPr>
          <w:rFonts w:cstheme="minorHAnsi"/>
          <w:sz w:val="18"/>
          <w:szCs w:val="18"/>
        </w:rPr>
        <w:t xml:space="preserve">                                                                                      </w:t>
      </w:r>
      <w:r w:rsidR="00535043">
        <w:rPr>
          <w:rFonts w:cstheme="minorHAnsi"/>
          <w:sz w:val="18"/>
          <w:szCs w:val="18"/>
        </w:rPr>
        <w:t xml:space="preserve">           </w:t>
      </w:r>
    </w:p>
    <w:p w14:paraId="4A2D57CD" w14:textId="77777777" w:rsidR="000E5A80" w:rsidRDefault="000E5A80" w:rsidP="00645C72">
      <w:pPr>
        <w:pStyle w:val="NoSpacing"/>
        <w:sectPr w:rsidR="000E5A80" w:rsidSect="0091246C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CA6F545" w14:textId="718E402F" w:rsidR="00B37E15" w:rsidRPr="00D90B35" w:rsidRDefault="000E5A80" w:rsidP="008A71FB">
      <w:pPr>
        <w:ind w:left="1080" w:hanging="1080"/>
      </w:pPr>
      <w:r w:rsidRPr="00D90B35">
        <w:lastRenderedPageBreak/>
        <w:t>Objective:</w:t>
      </w:r>
      <w:r w:rsidR="00B70D30" w:rsidRPr="00D90B35">
        <w:t xml:space="preserve">    </w:t>
      </w:r>
      <w:r w:rsidR="00BB133D" w:rsidRPr="00D90B35">
        <w:t>To provide efficient IT Infrastructure and services to the company at all times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00"/>
        <w:gridCol w:w="4050"/>
        <w:gridCol w:w="3960"/>
      </w:tblGrid>
      <w:tr w:rsidR="00CB435F" w:rsidRPr="00D90B35" w14:paraId="1C604D54" w14:textId="77777777" w:rsidTr="00DC3454"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C5AAA" w14:textId="77777777" w:rsidR="00CB435F" w:rsidRPr="00D90B35" w:rsidRDefault="00CB435F" w:rsidP="00CB435F">
            <w:pPr>
              <w:jc w:val="center"/>
            </w:pPr>
          </w:p>
        </w:tc>
        <w:tc>
          <w:tcPr>
            <w:tcW w:w="405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46CF1CAD" w14:textId="77777777" w:rsidR="00CB435F" w:rsidRPr="00D90B35" w:rsidRDefault="00CB435F" w:rsidP="00CB435F">
            <w:pPr>
              <w:jc w:val="center"/>
            </w:pPr>
            <w:r w:rsidRPr="00D90B35">
              <w:t>KPM 1</w:t>
            </w:r>
          </w:p>
        </w:tc>
        <w:tc>
          <w:tcPr>
            <w:tcW w:w="3960" w:type="dxa"/>
            <w:shd w:val="clear" w:color="auto" w:fill="DBE5F1" w:themeFill="accent1" w:themeFillTint="33"/>
          </w:tcPr>
          <w:p w14:paraId="128BE86D" w14:textId="77777777" w:rsidR="00CB435F" w:rsidRPr="00D90B35" w:rsidRDefault="00CB435F" w:rsidP="00CB435F">
            <w:pPr>
              <w:jc w:val="center"/>
            </w:pPr>
            <w:r w:rsidRPr="00D90B35">
              <w:t>KPM 2</w:t>
            </w:r>
          </w:p>
        </w:tc>
      </w:tr>
      <w:tr w:rsidR="00CB435F" w:rsidRPr="00D90B35" w14:paraId="340B13C3" w14:textId="77777777" w:rsidTr="003E637E">
        <w:tc>
          <w:tcPr>
            <w:tcW w:w="2700" w:type="dxa"/>
            <w:tcBorders>
              <w:top w:val="single" w:sz="4" w:space="0" w:color="auto"/>
            </w:tcBorders>
          </w:tcPr>
          <w:p w14:paraId="35835E0B" w14:textId="77777777" w:rsidR="00CB435F" w:rsidRPr="00D90B35" w:rsidRDefault="00CB435F">
            <w:r w:rsidRPr="00D90B35">
              <w:t>Key Performance Measure</w:t>
            </w:r>
          </w:p>
        </w:tc>
        <w:tc>
          <w:tcPr>
            <w:tcW w:w="4050" w:type="dxa"/>
          </w:tcPr>
          <w:p w14:paraId="0BBB8D43" w14:textId="77777777" w:rsidR="00CB435F" w:rsidRPr="00D90B35" w:rsidRDefault="00BB133D">
            <w:r w:rsidRPr="00D90B35">
              <w:t>Efficiency</w:t>
            </w:r>
          </w:p>
        </w:tc>
        <w:tc>
          <w:tcPr>
            <w:tcW w:w="3960" w:type="dxa"/>
          </w:tcPr>
          <w:p w14:paraId="3526FED5" w14:textId="77777777" w:rsidR="00CB435F" w:rsidRPr="00D90B35" w:rsidRDefault="00BB133D">
            <w:r w:rsidRPr="00D90B35">
              <w:t>Availability</w:t>
            </w:r>
          </w:p>
        </w:tc>
      </w:tr>
      <w:tr w:rsidR="00CB435F" w:rsidRPr="00D90B35" w14:paraId="457BE7A2" w14:textId="77777777" w:rsidTr="00CB435F">
        <w:tc>
          <w:tcPr>
            <w:tcW w:w="2700" w:type="dxa"/>
          </w:tcPr>
          <w:p w14:paraId="2801E646" w14:textId="77777777" w:rsidR="00CB435F" w:rsidRPr="00D90B35" w:rsidRDefault="00CB435F">
            <w:r w:rsidRPr="00D90B35">
              <w:t>Target</w:t>
            </w:r>
          </w:p>
        </w:tc>
        <w:tc>
          <w:tcPr>
            <w:tcW w:w="4050" w:type="dxa"/>
          </w:tcPr>
          <w:p w14:paraId="6BEBDB60" w14:textId="77777777" w:rsidR="00CB435F" w:rsidRPr="00D90B35" w:rsidRDefault="00BB133D">
            <w:r w:rsidRPr="00D90B35">
              <w:t>100%  Efficiency</w:t>
            </w:r>
          </w:p>
        </w:tc>
        <w:tc>
          <w:tcPr>
            <w:tcW w:w="3960" w:type="dxa"/>
          </w:tcPr>
          <w:p w14:paraId="524BEACF" w14:textId="77777777" w:rsidR="00CB435F" w:rsidRPr="00D90B35" w:rsidRDefault="00BB133D" w:rsidP="00BB133D">
            <w:r w:rsidRPr="00D90B35">
              <w:t>100%  Availability</w:t>
            </w:r>
          </w:p>
        </w:tc>
      </w:tr>
      <w:tr w:rsidR="00CB435F" w:rsidRPr="00D90B35" w14:paraId="0F8C1656" w14:textId="77777777" w:rsidTr="00CB435F">
        <w:tc>
          <w:tcPr>
            <w:tcW w:w="2700" w:type="dxa"/>
          </w:tcPr>
          <w:p w14:paraId="3D7202ED" w14:textId="77777777" w:rsidR="00CB435F" w:rsidRPr="00D90B35" w:rsidRDefault="00CB435F">
            <w:r w:rsidRPr="00D90B35">
              <w:t>Tolerable Limit</w:t>
            </w:r>
          </w:p>
        </w:tc>
        <w:tc>
          <w:tcPr>
            <w:tcW w:w="4050" w:type="dxa"/>
          </w:tcPr>
          <w:p w14:paraId="59E7061A" w14:textId="4BF3F4A8" w:rsidR="00CB435F" w:rsidRPr="00D90B35" w:rsidRDefault="00EE1FF9">
            <w:r>
              <w:t>9</w:t>
            </w:r>
            <w:r w:rsidR="00B34811">
              <w:t>0</w:t>
            </w:r>
            <w:r w:rsidR="001C70EA" w:rsidRPr="00D90B35">
              <w:t>%  Efficie</w:t>
            </w:r>
            <w:r w:rsidR="00BB133D" w:rsidRPr="00D90B35">
              <w:t>n</w:t>
            </w:r>
            <w:r w:rsidR="001C70EA" w:rsidRPr="00D90B35">
              <w:t>c</w:t>
            </w:r>
            <w:r w:rsidR="00BB133D" w:rsidRPr="00D90B35">
              <w:t>y</w:t>
            </w:r>
          </w:p>
        </w:tc>
        <w:tc>
          <w:tcPr>
            <w:tcW w:w="3960" w:type="dxa"/>
          </w:tcPr>
          <w:p w14:paraId="0EE202A4" w14:textId="408C99D7" w:rsidR="00CB435F" w:rsidRPr="00D90B35" w:rsidRDefault="00EE1FF9">
            <w:r>
              <w:t>90</w:t>
            </w:r>
            <w:r w:rsidR="00BB133D" w:rsidRPr="00D90B35">
              <w:t>%    Availability</w:t>
            </w:r>
          </w:p>
        </w:tc>
      </w:tr>
    </w:tbl>
    <w:p w14:paraId="0C41A308" w14:textId="77777777" w:rsidR="00CB435F" w:rsidRPr="00D90B35" w:rsidRDefault="00CB435F"/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  <w:gridCol w:w="1883"/>
        <w:gridCol w:w="2225"/>
      </w:tblGrid>
      <w:tr w:rsidR="003D5E29" w:rsidRPr="00D90B35" w14:paraId="28A49FF0" w14:textId="77777777" w:rsidTr="003D5E29">
        <w:trPr>
          <w:tblHeader/>
        </w:trPr>
        <w:tc>
          <w:tcPr>
            <w:tcW w:w="1882" w:type="dxa"/>
            <w:shd w:val="clear" w:color="auto" w:fill="DBE5F1" w:themeFill="accent1" w:themeFillTint="33"/>
          </w:tcPr>
          <w:p w14:paraId="4D182FD0" w14:textId="77777777" w:rsidR="003D5E29" w:rsidRPr="00D90B35" w:rsidRDefault="003D5E29" w:rsidP="003D5E29">
            <w:pPr>
              <w:jc w:val="center"/>
            </w:pPr>
            <w:r w:rsidRPr="00D90B35">
              <w:t>PROCESS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33EF2A76" w14:textId="77777777" w:rsidR="003D5E29" w:rsidRPr="00D90B35" w:rsidRDefault="003D5E29" w:rsidP="003D5E29">
            <w:pPr>
              <w:jc w:val="center"/>
            </w:pPr>
            <w:r w:rsidRPr="00D90B35">
              <w:t>SUB-KPM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793CB9EB" w14:textId="77777777" w:rsidR="003D5E29" w:rsidRPr="00D90B35" w:rsidRDefault="003D5E29" w:rsidP="003D5E29">
            <w:pPr>
              <w:jc w:val="center"/>
            </w:pPr>
            <w:r w:rsidRPr="00D90B35">
              <w:t>TARGET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29B57065" w14:textId="77777777" w:rsidR="003D5E29" w:rsidRPr="00D90B35" w:rsidRDefault="003D5E29" w:rsidP="003D5E29">
            <w:pPr>
              <w:jc w:val="center"/>
            </w:pPr>
            <w:r w:rsidRPr="00D90B35">
              <w:t>TOLERABLE LIMIT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30A5AEA1" w14:textId="77777777" w:rsidR="003D5E29" w:rsidRPr="00D90B35" w:rsidRDefault="003D5E29" w:rsidP="003D5E29">
            <w:pPr>
              <w:jc w:val="center"/>
            </w:pPr>
            <w:r w:rsidRPr="00D90B35">
              <w:t>FREQUENCY OF REVIEW</w:t>
            </w:r>
          </w:p>
        </w:tc>
        <w:tc>
          <w:tcPr>
            <w:tcW w:w="1883" w:type="dxa"/>
            <w:shd w:val="clear" w:color="auto" w:fill="DBE5F1" w:themeFill="accent1" w:themeFillTint="33"/>
          </w:tcPr>
          <w:p w14:paraId="5F292B75" w14:textId="77777777" w:rsidR="003D5E29" w:rsidRPr="00D90B35" w:rsidRDefault="003D5E29" w:rsidP="003D5E29">
            <w:pPr>
              <w:jc w:val="center"/>
            </w:pPr>
            <w:r w:rsidRPr="00D90B35">
              <w:t>SOURCE OF DATA</w:t>
            </w:r>
          </w:p>
        </w:tc>
        <w:tc>
          <w:tcPr>
            <w:tcW w:w="2225" w:type="dxa"/>
            <w:shd w:val="clear" w:color="auto" w:fill="DBE5F1" w:themeFill="accent1" w:themeFillTint="33"/>
          </w:tcPr>
          <w:p w14:paraId="49750098" w14:textId="77777777" w:rsidR="003D5E29" w:rsidRPr="00D90B35" w:rsidRDefault="003D5E29" w:rsidP="003D5E29">
            <w:pPr>
              <w:jc w:val="center"/>
            </w:pPr>
            <w:r w:rsidRPr="00D90B35">
              <w:t>PERSON/S RESPONSIBLE</w:t>
            </w:r>
          </w:p>
        </w:tc>
      </w:tr>
      <w:tr w:rsidR="003D5E29" w:rsidRPr="00D90B35" w14:paraId="2F566909" w14:textId="77777777" w:rsidTr="003D5E29">
        <w:tc>
          <w:tcPr>
            <w:tcW w:w="1882" w:type="dxa"/>
          </w:tcPr>
          <w:p w14:paraId="4E98700F" w14:textId="77777777" w:rsidR="003D5E29" w:rsidRPr="00D90B35" w:rsidRDefault="003D5E29" w:rsidP="00FF22DF">
            <w:r w:rsidRPr="00D90B35">
              <w:t>Preventive Maintenance</w:t>
            </w:r>
          </w:p>
        </w:tc>
        <w:tc>
          <w:tcPr>
            <w:tcW w:w="1882" w:type="dxa"/>
          </w:tcPr>
          <w:p w14:paraId="490FE04A" w14:textId="77777777" w:rsidR="003D5E29" w:rsidRPr="00D90B35" w:rsidRDefault="003D5E29" w:rsidP="00FF22DF">
            <w:r w:rsidRPr="00D90B35">
              <w:t>Compliance to Preventive Maintenance Plan</w:t>
            </w:r>
          </w:p>
        </w:tc>
        <w:tc>
          <w:tcPr>
            <w:tcW w:w="1882" w:type="dxa"/>
          </w:tcPr>
          <w:p w14:paraId="011C65DB" w14:textId="77777777" w:rsidR="003D5E29" w:rsidRPr="00D90B35" w:rsidRDefault="003D5E29" w:rsidP="00FF22DF">
            <w:r w:rsidRPr="00D90B35">
              <w:t>100% of qualified equipment Checked</w:t>
            </w:r>
          </w:p>
        </w:tc>
        <w:tc>
          <w:tcPr>
            <w:tcW w:w="1882" w:type="dxa"/>
          </w:tcPr>
          <w:p w14:paraId="397C3669" w14:textId="77777777" w:rsidR="003D5E29" w:rsidRPr="00D90B35" w:rsidRDefault="003D5E29" w:rsidP="00FF22DF">
            <w:r w:rsidRPr="00D90B35">
              <w:t>90% of qualified equipment Checked</w:t>
            </w:r>
          </w:p>
        </w:tc>
        <w:tc>
          <w:tcPr>
            <w:tcW w:w="1882" w:type="dxa"/>
          </w:tcPr>
          <w:p w14:paraId="6D40284B" w14:textId="138ECBFF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5156BBDB" w14:textId="77777777" w:rsidR="003D5E29" w:rsidRPr="00D90B35" w:rsidRDefault="003D5E29" w:rsidP="00FF22DF">
            <w:r w:rsidRPr="00D90B35">
              <w:t xml:space="preserve">Preventive Maintenance Service Report </w:t>
            </w:r>
          </w:p>
        </w:tc>
        <w:tc>
          <w:tcPr>
            <w:tcW w:w="2225" w:type="dxa"/>
          </w:tcPr>
          <w:p w14:paraId="0771AF15" w14:textId="77777777" w:rsidR="003D5E29" w:rsidRPr="00D90B35" w:rsidRDefault="003D5E29" w:rsidP="00FF22DF">
            <w:r w:rsidRPr="00D90B35">
              <w:t>IT Head</w:t>
            </w:r>
          </w:p>
        </w:tc>
      </w:tr>
      <w:tr w:rsidR="003D5E29" w:rsidRPr="00D90B35" w14:paraId="183CED78" w14:textId="77777777" w:rsidTr="003D5E29">
        <w:tc>
          <w:tcPr>
            <w:tcW w:w="1882" w:type="dxa"/>
          </w:tcPr>
          <w:p w14:paraId="21083EC9" w14:textId="77777777" w:rsidR="003D5E29" w:rsidRPr="00D90B35" w:rsidRDefault="003D5E29" w:rsidP="00FF22DF">
            <w:r w:rsidRPr="00D90B35">
              <w:t>Repair Maintenance</w:t>
            </w:r>
          </w:p>
        </w:tc>
        <w:tc>
          <w:tcPr>
            <w:tcW w:w="1882" w:type="dxa"/>
          </w:tcPr>
          <w:p w14:paraId="1E5A97D1" w14:textId="77777777" w:rsidR="003D5E29" w:rsidRPr="00D90B35" w:rsidRDefault="003D5E29" w:rsidP="00FF22DF"/>
          <w:p w14:paraId="4260AEC6" w14:textId="77777777" w:rsidR="003D5E29" w:rsidRPr="00D90B35" w:rsidRDefault="003D5E29" w:rsidP="00FF22DF">
            <w:r w:rsidRPr="00D90B35">
              <w:t>Repair Time (for repairs within CPI’s capability to repair)</w:t>
            </w:r>
          </w:p>
        </w:tc>
        <w:tc>
          <w:tcPr>
            <w:tcW w:w="1882" w:type="dxa"/>
          </w:tcPr>
          <w:p w14:paraId="19B9463E" w14:textId="77777777" w:rsidR="003D5E29" w:rsidRPr="00D90B35" w:rsidRDefault="003D5E29" w:rsidP="00FF22DF"/>
          <w:p w14:paraId="73C86B8C" w14:textId="77777777" w:rsidR="003D5E29" w:rsidRPr="00D90B35" w:rsidRDefault="003D5E29" w:rsidP="00FF22DF">
            <w:r w:rsidRPr="00D90B35">
              <w:t>Within 1 hour if minor repair;</w:t>
            </w:r>
          </w:p>
          <w:p w14:paraId="6AD2CE72" w14:textId="77777777" w:rsidR="003D5E29" w:rsidRPr="00D90B35" w:rsidRDefault="003D5E29" w:rsidP="00FF22DF">
            <w:r w:rsidRPr="00D90B35">
              <w:t>Within 1 day if major repair</w:t>
            </w:r>
          </w:p>
        </w:tc>
        <w:tc>
          <w:tcPr>
            <w:tcW w:w="1882" w:type="dxa"/>
          </w:tcPr>
          <w:p w14:paraId="1DAD7676" w14:textId="77777777" w:rsidR="003D5E29" w:rsidRPr="00D90B35" w:rsidRDefault="003D5E29" w:rsidP="00FF22DF"/>
          <w:p w14:paraId="22A64E5B" w14:textId="77777777" w:rsidR="003D5E29" w:rsidRPr="00D90B35" w:rsidRDefault="003D5E29" w:rsidP="00FF22DF">
            <w:r w:rsidRPr="00D90B35">
              <w:t>Within 4 hours if minor repair;</w:t>
            </w:r>
          </w:p>
          <w:p w14:paraId="6118C974" w14:textId="77777777" w:rsidR="003D5E29" w:rsidRPr="00D90B35" w:rsidRDefault="003D5E29" w:rsidP="00FF22DF">
            <w:r w:rsidRPr="00D90B35">
              <w:t>Within 3 days if major repair</w:t>
            </w:r>
          </w:p>
        </w:tc>
        <w:tc>
          <w:tcPr>
            <w:tcW w:w="1882" w:type="dxa"/>
          </w:tcPr>
          <w:p w14:paraId="0EF56386" w14:textId="168FFED5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76F7D33C" w14:textId="77777777" w:rsidR="003D5E29" w:rsidRPr="00D90B35" w:rsidRDefault="003D5E29" w:rsidP="00FF22DF">
            <w:r w:rsidRPr="00D90B35">
              <w:t>Service Request Form</w:t>
            </w:r>
          </w:p>
          <w:p w14:paraId="1C6F908C" w14:textId="77777777" w:rsidR="003D5E29" w:rsidRPr="00D90B35" w:rsidRDefault="003D5E29" w:rsidP="00FF22DF">
            <w:r w:rsidRPr="00D90B35">
              <w:t xml:space="preserve">Monthly Maintenance Report </w:t>
            </w:r>
          </w:p>
        </w:tc>
        <w:tc>
          <w:tcPr>
            <w:tcW w:w="2225" w:type="dxa"/>
          </w:tcPr>
          <w:p w14:paraId="7F090620" w14:textId="77777777" w:rsidR="003D5E29" w:rsidRPr="00D90B35" w:rsidRDefault="003D5E29" w:rsidP="00FF22DF">
            <w:r w:rsidRPr="00D90B35">
              <w:t>IT Head</w:t>
            </w:r>
          </w:p>
        </w:tc>
      </w:tr>
      <w:tr w:rsidR="003D5E29" w:rsidRPr="00D90B35" w14:paraId="118EB2A8" w14:textId="77777777" w:rsidTr="003D5E29">
        <w:tc>
          <w:tcPr>
            <w:tcW w:w="1882" w:type="dxa"/>
          </w:tcPr>
          <w:p w14:paraId="746EC12C" w14:textId="77777777" w:rsidR="003D5E29" w:rsidRPr="00D90B35" w:rsidRDefault="003D5E29" w:rsidP="00FF22DF">
            <w:r w:rsidRPr="00D90B35">
              <w:t>IT Subscription Management</w:t>
            </w:r>
          </w:p>
        </w:tc>
        <w:tc>
          <w:tcPr>
            <w:tcW w:w="1882" w:type="dxa"/>
          </w:tcPr>
          <w:p w14:paraId="57F5B81C" w14:textId="77777777" w:rsidR="003D5E29" w:rsidRPr="00D90B35" w:rsidRDefault="003D5E29" w:rsidP="00FF22DF">
            <w:r w:rsidRPr="00D90B35">
              <w:t>Availability</w:t>
            </w:r>
          </w:p>
        </w:tc>
        <w:tc>
          <w:tcPr>
            <w:tcW w:w="1882" w:type="dxa"/>
          </w:tcPr>
          <w:p w14:paraId="08A4DF38" w14:textId="77777777" w:rsidR="003D5E29" w:rsidRPr="00D90B35" w:rsidRDefault="003D5E29" w:rsidP="00FF22DF">
            <w:r w:rsidRPr="00D90B35">
              <w:t>100% Available</w:t>
            </w:r>
          </w:p>
        </w:tc>
        <w:tc>
          <w:tcPr>
            <w:tcW w:w="1882" w:type="dxa"/>
          </w:tcPr>
          <w:p w14:paraId="3814210A" w14:textId="77777777" w:rsidR="003D5E29" w:rsidRPr="00D90B35" w:rsidRDefault="003D5E29" w:rsidP="00FF22DF">
            <w:r w:rsidRPr="00D90B35">
              <w:t>90% Available</w:t>
            </w:r>
          </w:p>
        </w:tc>
        <w:tc>
          <w:tcPr>
            <w:tcW w:w="1882" w:type="dxa"/>
          </w:tcPr>
          <w:p w14:paraId="77445139" w14:textId="2D2FE023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12ECFAAF" w14:textId="77777777" w:rsidR="003D5E29" w:rsidRPr="00D90B35" w:rsidRDefault="003D5E29" w:rsidP="00FF22DF">
            <w:r w:rsidRPr="00D90B35">
              <w:t>Receipts from purchased /renewed IT Subscriptions</w:t>
            </w:r>
          </w:p>
        </w:tc>
        <w:tc>
          <w:tcPr>
            <w:tcW w:w="2225" w:type="dxa"/>
          </w:tcPr>
          <w:p w14:paraId="2859D288" w14:textId="77777777" w:rsidR="003D5E29" w:rsidRPr="00D90B35" w:rsidRDefault="003D5E29" w:rsidP="00FF22DF">
            <w:r w:rsidRPr="00D90B35">
              <w:t>IT Head/</w:t>
            </w:r>
          </w:p>
          <w:p w14:paraId="18EE85C6" w14:textId="77777777" w:rsidR="003D5E29" w:rsidRPr="00D90B35" w:rsidRDefault="003D5E29" w:rsidP="00FF22DF">
            <w:r w:rsidRPr="00D90B35">
              <w:t>Finance Head</w:t>
            </w:r>
          </w:p>
        </w:tc>
      </w:tr>
      <w:tr w:rsidR="00FF22DF" w:rsidRPr="00D90B35" w14:paraId="24AA63C4" w14:textId="77777777" w:rsidTr="00EE1FF9">
        <w:trPr>
          <w:trHeight w:val="948"/>
        </w:trPr>
        <w:tc>
          <w:tcPr>
            <w:tcW w:w="1882" w:type="dxa"/>
          </w:tcPr>
          <w:p w14:paraId="2A689393" w14:textId="77777777" w:rsidR="00FF22DF" w:rsidRPr="00D90B35" w:rsidRDefault="00FF22DF" w:rsidP="00FF22DF">
            <w:r>
              <w:t>IT Services</w:t>
            </w:r>
          </w:p>
        </w:tc>
        <w:tc>
          <w:tcPr>
            <w:tcW w:w="1882" w:type="dxa"/>
          </w:tcPr>
          <w:p w14:paraId="498770D3" w14:textId="7C114091" w:rsidR="0066506D" w:rsidRDefault="0066506D" w:rsidP="00FF22DF">
            <w:r w:rsidRPr="00D90B35">
              <w:t>Repair Time (for repairs within CPI’s capability to repair)</w:t>
            </w:r>
          </w:p>
          <w:p w14:paraId="42B38565" w14:textId="77777777" w:rsidR="0066506D" w:rsidRDefault="0066506D" w:rsidP="00FF22DF"/>
          <w:p w14:paraId="472D4DEF" w14:textId="77777777" w:rsidR="00FF22DF" w:rsidRDefault="00FF22DF" w:rsidP="00FF22DF">
            <w:r>
              <w:t>On-time Resolution</w:t>
            </w:r>
          </w:p>
          <w:p w14:paraId="3013A3BD" w14:textId="77777777" w:rsidR="00355B81" w:rsidRDefault="00355B81" w:rsidP="00FF22DF"/>
          <w:p w14:paraId="7C7D624C" w14:textId="77777777" w:rsidR="00355B81" w:rsidRDefault="00355B81" w:rsidP="00FF22DF"/>
          <w:p w14:paraId="66AF6688" w14:textId="77777777" w:rsidR="00355B81" w:rsidRDefault="00355B81" w:rsidP="00FF22DF">
            <w:r>
              <w:t>Quality</w:t>
            </w:r>
          </w:p>
          <w:p w14:paraId="71FD6FAE" w14:textId="77777777" w:rsidR="00C8092F" w:rsidRDefault="00C8092F" w:rsidP="00FF22DF"/>
          <w:p w14:paraId="22B26537" w14:textId="77777777" w:rsidR="00C8092F" w:rsidRDefault="00C8092F" w:rsidP="00FF22DF"/>
          <w:p w14:paraId="08F23F41" w14:textId="68FDB176" w:rsidR="00C8092F" w:rsidRPr="00D90B35" w:rsidRDefault="00C8092F" w:rsidP="00FF22DF"/>
        </w:tc>
        <w:tc>
          <w:tcPr>
            <w:tcW w:w="1882" w:type="dxa"/>
          </w:tcPr>
          <w:p w14:paraId="093B31CA" w14:textId="77777777" w:rsidR="0066506D" w:rsidRPr="00D90B35" w:rsidRDefault="0066506D" w:rsidP="0066506D">
            <w:r w:rsidRPr="00D90B35">
              <w:lastRenderedPageBreak/>
              <w:t>Within 1 hour if minor repair;</w:t>
            </w:r>
          </w:p>
          <w:p w14:paraId="33F2261B" w14:textId="5B7CE363" w:rsidR="00355B81" w:rsidRDefault="0066506D" w:rsidP="0066506D">
            <w:r w:rsidRPr="00D90B35">
              <w:t>Within 1 day if major repair</w:t>
            </w:r>
            <w:r>
              <w:t xml:space="preserve"> </w:t>
            </w:r>
          </w:p>
          <w:p w14:paraId="612C320B" w14:textId="77777777" w:rsidR="0066506D" w:rsidRDefault="0066506D" w:rsidP="0066506D"/>
          <w:p w14:paraId="7A2E2317" w14:textId="63BFF9CA" w:rsidR="006350DE" w:rsidRDefault="006350DE" w:rsidP="0066506D">
            <w:r>
              <w:t>100% of Target Resolution Time met</w:t>
            </w:r>
          </w:p>
          <w:p w14:paraId="5705200A" w14:textId="77777777" w:rsidR="006350DE" w:rsidRDefault="006350DE" w:rsidP="0066506D"/>
          <w:p w14:paraId="507153B7" w14:textId="61D6903A" w:rsidR="00355B81" w:rsidRPr="00D90B35" w:rsidRDefault="00355B81" w:rsidP="00EE1FF9">
            <w:r>
              <w:t>No downtime caused by IT Infrastructure (Hardware, Software, Network)  problem</w:t>
            </w:r>
          </w:p>
        </w:tc>
        <w:tc>
          <w:tcPr>
            <w:tcW w:w="1882" w:type="dxa"/>
          </w:tcPr>
          <w:p w14:paraId="49FFE4A2" w14:textId="77777777" w:rsidR="0066506D" w:rsidRPr="00D90B35" w:rsidRDefault="0066506D" w:rsidP="0066506D">
            <w:r w:rsidRPr="00D90B35">
              <w:lastRenderedPageBreak/>
              <w:t>Within 4 hours if minor repair;</w:t>
            </w:r>
          </w:p>
          <w:p w14:paraId="2BFDF019" w14:textId="78F30698" w:rsidR="0066506D" w:rsidRDefault="0066506D" w:rsidP="0066506D">
            <w:r w:rsidRPr="00D90B35">
              <w:t>Within 3 days if major repair</w:t>
            </w:r>
          </w:p>
          <w:p w14:paraId="47F0C792" w14:textId="77777777" w:rsidR="0066506D" w:rsidRDefault="0066506D" w:rsidP="00FF22DF"/>
          <w:p w14:paraId="546969F9" w14:textId="77777777" w:rsidR="00FF22DF" w:rsidRDefault="00FF22DF" w:rsidP="00FF22DF">
            <w:r>
              <w:t>90% of Target Resolution Time met</w:t>
            </w:r>
          </w:p>
          <w:p w14:paraId="6B135896" w14:textId="77777777" w:rsidR="00C31592" w:rsidRDefault="00C31592" w:rsidP="00FF22DF"/>
          <w:p w14:paraId="603A6F3F" w14:textId="77777777" w:rsidR="00C31592" w:rsidRDefault="00C31592" w:rsidP="00FF22DF"/>
          <w:p w14:paraId="26A568AD" w14:textId="77777777" w:rsidR="00C31592" w:rsidRPr="00D90B35" w:rsidRDefault="00C31592" w:rsidP="00EE1FF9"/>
        </w:tc>
        <w:tc>
          <w:tcPr>
            <w:tcW w:w="1882" w:type="dxa"/>
          </w:tcPr>
          <w:p w14:paraId="0717AA28" w14:textId="77777777" w:rsidR="00FF22DF" w:rsidRDefault="00FF22DF" w:rsidP="00FF22DF">
            <w:r>
              <w:lastRenderedPageBreak/>
              <w:t>Monthly</w:t>
            </w:r>
          </w:p>
          <w:p w14:paraId="31E78372" w14:textId="77777777" w:rsidR="00C8092F" w:rsidRDefault="00C8092F" w:rsidP="00FF22DF"/>
          <w:p w14:paraId="19AA67C3" w14:textId="77777777" w:rsidR="00C8092F" w:rsidRDefault="00C8092F" w:rsidP="00FF22DF"/>
          <w:p w14:paraId="395B51EC" w14:textId="77777777" w:rsidR="00C8092F" w:rsidRDefault="00C8092F" w:rsidP="00FF22DF"/>
          <w:p w14:paraId="1E50FD11" w14:textId="77777777" w:rsidR="0066506D" w:rsidRDefault="0066506D" w:rsidP="00FF22DF"/>
          <w:p w14:paraId="7D15EF4D" w14:textId="77777777" w:rsidR="00C8092F" w:rsidRDefault="00C8092F" w:rsidP="00FF22DF">
            <w:r>
              <w:t>Monthly</w:t>
            </w:r>
          </w:p>
          <w:p w14:paraId="4D8A66B1" w14:textId="77777777" w:rsidR="00C31592" w:rsidRDefault="00C31592" w:rsidP="00FF22DF"/>
          <w:p w14:paraId="519268BF" w14:textId="77777777" w:rsidR="00C31592" w:rsidRDefault="00C31592" w:rsidP="00FF22DF"/>
          <w:p w14:paraId="78C9360F" w14:textId="77777777" w:rsidR="00C31592" w:rsidRDefault="00C31592" w:rsidP="00FF22DF"/>
          <w:p w14:paraId="5A2BD303" w14:textId="77777777" w:rsidR="00C31592" w:rsidRDefault="00C31592" w:rsidP="00FF22DF"/>
          <w:p w14:paraId="5E4AF3C7" w14:textId="77777777" w:rsidR="00C31592" w:rsidRDefault="00C31592" w:rsidP="00FF22DF"/>
          <w:p w14:paraId="7CC9F4F5" w14:textId="77777777" w:rsidR="00C31592" w:rsidRDefault="00C31592" w:rsidP="00FF22DF"/>
          <w:p w14:paraId="32AD7C7B" w14:textId="678DF34D" w:rsidR="00C31592" w:rsidRPr="00D90B35" w:rsidRDefault="00C31592" w:rsidP="00FF22DF"/>
        </w:tc>
        <w:tc>
          <w:tcPr>
            <w:tcW w:w="1883" w:type="dxa"/>
          </w:tcPr>
          <w:p w14:paraId="04A42059" w14:textId="77777777" w:rsidR="00FF22DF" w:rsidRDefault="00FF22DF" w:rsidP="00FF22DF">
            <w:r>
              <w:lastRenderedPageBreak/>
              <w:t>IT Mantis</w:t>
            </w:r>
          </w:p>
          <w:p w14:paraId="2779A9A9" w14:textId="77777777" w:rsidR="00C8092F" w:rsidRDefault="00C8092F" w:rsidP="00FF22DF"/>
          <w:p w14:paraId="016E7C22" w14:textId="77777777" w:rsidR="00C8092F" w:rsidRDefault="00C8092F" w:rsidP="00FF22DF"/>
          <w:p w14:paraId="240934CB" w14:textId="77777777" w:rsidR="0066506D" w:rsidRDefault="0066506D" w:rsidP="00FF22DF"/>
          <w:p w14:paraId="069CDFA0" w14:textId="77777777" w:rsidR="00C8092F" w:rsidRDefault="00C8092F" w:rsidP="00FF22DF"/>
          <w:p w14:paraId="2F634AB6" w14:textId="103B0B64" w:rsidR="00C8092F" w:rsidRDefault="00C8092F" w:rsidP="00C8092F">
            <w:r>
              <w:t xml:space="preserve">IT Mantis; </w:t>
            </w:r>
          </w:p>
          <w:p w14:paraId="7B2B6735" w14:textId="77777777" w:rsidR="00C8092F" w:rsidRDefault="00C8092F" w:rsidP="00C8092F">
            <w:r>
              <w:t>Incident Report</w:t>
            </w:r>
          </w:p>
          <w:p w14:paraId="4B23545D" w14:textId="77777777" w:rsidR="00C31592" w:rsidRDefault="00C31592" w:rsidP="00C8092F"/>
          <w:p w14:paraId="25685438" w14:textId="77777777" w:rsidR="00C31592" w:rsidRDefault="00C31592" w:rsidP="00C8092F"/>
          <w:p w14:paraId="2E73B96B" w14:textId="77777777" w:rsidR="00C31592" w:rsidRDefault="00C31592" w:rsidP="00C8092F"/>
          <w:p w14:paraId="2AF75192" w14:textId="77777777" w:rsidR="00C31592" w:rsidRDefault="00C31592" w:rsidP="00C8092F"/>
          <w:p w14:paraId="448D4709" w14:textId="0F35F5BF" w:rsidR="00C31592" w:rsidRPr="00D90B35" w:rsidRDefault="00C31592" w:rsidP="00EE1FF9"/>
        </w:tc>
        <w:tc>
          <w:tcPr>
            <w:tcW w:w="2225" w:type="dxa"/>
          </w:tcPr>
          <w:p w14:paraId="531A9C55" w14:textId="77777777" w:rsidR="00FF22DF" w:rsidRDefault="00FF22DF" w:rsidP="00FF22DF">
            <w:r>
              <w:lastRenderedPageBreak/>
              <w:t>IT Head</w:t>
            </w:r>
          </w:p>
          <w:p w14:paraId="3EEC5992" w14:textId="77777777" w:rsidR="00C8092F" w:rsidRDefault="00C8092F" w:rsidP="00FF22DF"/>
          <w:p w14:paraId="0C351713" w14:textId="77777777" w:rsidR="00C8092F" w:rsidRDefault="00C8092F" w:rsidP="00FF22DF"/>
          <w:p w14:paraId="6BC2EFFE" w14:textId="77777777" w:rsidR="00C8092F" w:rsidRDefault="00C8092F" w:rsidP="00FF22DF"/>
          <w:p w14:paraId="0F3E680B" w14:textId="77777777" w:rsidR="00C8092F" w:rsidRDefault="00C8092F" w:rsidP="00FF22DF">
            <w:r>
              <w:t>IT Head</w:t>
            </w:r>
          </w:p>
          <w:p w14:paraId="682A260A" w14:textId="77777777" w:rsidR="005658DB" w:rsidRDefault="005658DB" w:rsidP="00FF22DF"/>
          <w:p w14:paraId="340248BE" w14:textId="77777777" w:rsidR="005658DB" w:rsidRDefault="005658DB" w:rsidP="00FF22DF"/>
          <w:p w14:paraId="56AD6535" w14:textId="77777777" w:rsidR="005658DB" w:rsidRDefault="005658DB" w:rsidP="00FF22DF"/>
          <w:p w14:paraId="55108755" w14:textId="77777777" w:rsidR="005658DB" w:rsidRDefault="005658DB" w:rsidP="00FF22DF"/>
          <w:p w14:paraId="7624A2FD" w14:textId="77777777" w:rsidR="005658DB" w:rsidRDefault="005658DB" w:rsidP="00FF22DF"/>
          <w:p w14:paraId="36F1668F" w14:textId="77777777" w:rsidR="005658DB" w:rsidRDefault="005658DB" w:rsidP="00FF22DF"/>
          <w:p w14:paraId="7AEB01A0" w14:textId="7CA85BCC" w:rsidR="005658DB" w:rsidRPr="00D90B35" w:rsidRDefault="005658DB" w:rsidP="00FF22DF"/>
        </w:tc>
      </w:tr>
      <w:tr w:rsidR="00FF22DF" w:rsidRPr="00D90B35" w14:paraId="05A45569" w14:textId="77777777" w:rsidTr="003D5E29">
        <w:tc>
          <w:tcPr>
            <w:tcW w:w="1882" w:type="dxa"/>
          </w:tcPr>
          <w:p w14:paraId="37C22DCC" w14:textId="77777777" w:rsidR="00FF22DF" w:rsidRDefault="00FF22DF" w:rsidP="00FF22DF">
            <w:r>
              <w:lastRenderedPageBreak/>
              <w:t>DBA Services</w:t>
            </w:r>
          </w:p>
        </w:tc>
        <w:tc>
          <w:tcPr>
            <w:tcW w:w="1882" w:type="dxa"/>
          </w:tcPr>
          <w:p w14:paraId="2F63AB8D" w14:textId="77777777" w:rsidR="00FF22DF" w:rsidRDefault="00FF22DF" w:rsidP="00FF22DF">
            <w:r>
              <w:t>Quality</w:t>
            </w:r>
          </w:p>
        </w:tc>
        <w:tc>
          <w:tcPr>
            <w:tcW w:w="1882" w:type="dxa"/>
          </w:tcPr>
          <w:p w14:paraId="1DB8FBCB" w14:textId="725B9E1D" w:rsidR="00FF22DF" w:rsidRPr="00FF22DF" w:rsidRDefault="00FF22DF" w:rsidP="00FF22DF">
            <w:r w:rsidRPr="00FF22DF">
              <w:rPr>
                <w:lang w:val="en-US"/>
              </w:rPr>
              <w:t xml:space="preserve">0 major </w:t>
            </w:r>
            <w:r w:rsidR="00940030">
              <w:rPr>
                <w:lang w:val="en-US"/>
              </w:rPr>
              <w:t xml:space="preserve">incident </w:t>
            </w:r>
            <w:r w:rsidRPr="00FF22DF">
              <w:rPr>
                <w:lang w:val="en-US"/>
              </w:rPr>
              <w:t>(e.g. work stoppage, financial loss)</w:t>
            </w:r>
            <w:r w:rsidR="00940030">
              <w:rPr>
                <w:lang w:val="en-US"/>
              </w:rPr>
              <w:t xml:space="preserve"> </w:t>
            </w:r>
            <w:r w:rsidRPr="00FF22DF">
              <w:rPr>
                <w:lang w:val="en-US"/>
              </w:rPr>
              <w:t>caused by DBA work</w:t>
            </w:r>
          </w:p>
          <w:p w14:paraId="5CA05DBB" w14:textId="77777777" w:rsidR="00FF22DF" w:rsidRDefault="00FF22DF" w:rsidP="00FF22DF"/>
        </w:tc>
        <w:tc>
          <w:tcPr>
            <w:tcW w:w="1882" w:type="dxa"/>
          </w:tcPr>
          <w:p w14:paraId="0F38B79D" w14:textId="3FCDB30D" w:rsidR="00FF22DF" w:rsidRDefault="00FF22DF" w:rsidP="00FF22DF"/>
        </w:tc>
        <w:tc>
          <w:tcPr>
            <w:tcW w:w="1882" w:type="dxa"/>
          </w:tcPr>
          <w:p w14:paraId="0DE8AC00" w14:textId="77777777" w:rsidR="00FF22DF" w:rsidRDefault="00FF22DF" w:rsidP="00FF22DF">
            <w:r>
              <w:t>Monthly</w:t>
            </w:r>
          </w:p>
        </w:tc>
        <w:tc>
          <w:tcPr>
            <w:tcW w:w="1883" w:type="dxa"/>
          </w:tcPr>
          <w:p w14:paraId="74F2A04E" w14:textId="77777777" w:rsidR="00FF22DF" w:rsidRDefault="00FF22DF" w:rsidP="00FF22DF">
            <w:r>
              <w:t>IT Mantis; GENIISYS Mantis</w:t>
            </w:r>
            <w:r w:rsidR="00355B81">
              <w:t>;</w:t>
            </w:r>
          </w:p>
          <w:p w14:paraId="321B24B0" w14:textId="6C63B7B6" w:rsidR="00355B81" w:rsidRDefault="00355B81" w:rsidP="00FF22DF">
            <w:r>
              <w:t>Incident Report</w:t>
            </w:r>
          </w:p>
        </w:tc>
        <w:tc>
          <w:tcPr>
            <w:tcW w:w="2225" w:type="dxa"/>
          </w:tcPr>
          <w:p w14:paraId="565B3F9D" w14:textId="77777777" w:rsidR="00FF22DF" w:rsidRDefault="00FF22DF" w:rsidP="00FF22DF">
            <w:r>
              <w:t>IT Head</w:t>
            </w:r>
          </w:p>
        </w:tc>
      </w:tr>
      <w:tr w:rsidR="000E5A80" w:rsidRPr="00D90B35" w14:paraId="4F3F92E4" w14:textId="77777777" w:rsidTr="003D5E29">
        <w:tc>
          <w:tcPr>
            <w:tcW w:w="1882" w:type="dxa"/>
          </w:tcPr>
          <w:p w14:paraId="0C6D5BCA" w14:textId="1AFCB977" w:rsidR="000E5A80" w:rsidRPr="000E5A80" w:rsidRDefault="000E5A80" w:rsidP="000E5A80">
            <w:pPr>
              <w:snapToGrid w:val="0"/>
            </w:pPr>
            <w:r w:rsidRPr="000E5A80">
              <w:t>Monitoring of Key Performance Measurement</w:t>
            </w:r>
          </w:p>
        </w:tc>
        <w:tc>
          <w:tcPr>
            <w:tcW w:w="1882" w:type="dxa"/>
          </w:tcPr>
          <w:p w14:paraId="62ED42F1" w14:textId="77777777" w:rsidR="000E5A80" w:rsidRPr="000E5A80" w:rsidRDefault="000E5A80" w:rsidP="000E5A80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ind w:left="72" w:hanging="90"/>
            </w:pPr>
            <w:r w:rsidRPr="000E5A80">
              <w:t>Timeliness</w:t>
            </w:r>
          </w:p>
          <w:p w14:paraId="432E1222" w14:textId="77777777" w:rsidR="000E5A80" w:rsidRPr="000E5A80" w:rsidRDefault="000E5A80" w:rsidP="000E5A80">
            <w:pPr>
              <w:ind w:left="-18"/>
            </w:pPr>
          </w:p>
          <w:p w14:paraId="745B4D43" w14:textId="51CDE594" w:rsidR="000E5A80" w:rsidRPr="00D90B35" w:rsidRDefault="000E5A80" w:rsidP="000E5A80">
            <w:pPr>
              <w:suppressAutoHyphens/>
            </w:pPr>
          </w:p>
        </w:tc>
        <w:tc>
          <w:tcPr>
            <w:tcW w:w="1882" w:type="dxa"/>
          </w:tcPr>
          <w:p w14:paraId="4BECAA9C" w14:textId="77777777" w:rsidR="000E5A80" w:rsidRPr="000E5A80" w:rsidRDefault="000E5A80" w:rsidP="000E5A80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ind w:left="162" w:hanging="180"/>
            </w:pPr>
            <w:r w:rsidRPr="000E5A80">
              <w:t>Completed  before the next MMR</w:t>
            </w:r>
          </w:p>
          <w:p w14:paraId="5159FB29" w14:textId="77777777" w:rsidR="000E5A80" w:rsidRPr="000E5A80" w:rsidRDefault="000E5A80" w:rsidP="000E5A80">
            <w:pPr>
              <w:pStyle w:val="ListParagraph"/>
              <w:ind w:left="-18"/>
            </w:pPr>
          </w:p>
          <w:p w14:paraId="712F201C" w14:textId="597A827C" w:rsidR="000E5A80" w:rsidRPr="00D90B35" w:rsidRDefault="000E5A80" w:rsidP="000E5A80">
            <w:pPr>
              <w:suppressAutoHyphens/>
            </w:pPr>
          </w:p>
        </w:tc>
        <w:tc>
          <w:tcPr>
            <w:tcW w:w="1882" w:type="dxa"/>
          </w:tcPr>
          <w:p w14:paraId="46A19700" w14:textId="77777777" w:rsidR="000E5A80" w:rsidRPr="00D90B35" w:rsidRDefault="000E5A80" w:rsidP="000E5A80">
            <w:pPr>
              <w:pStyle w:val="ListParagraph"/>
              <w:ind w:left="83"/>
            </w:pPr>
          </w:p>
        </w:tc>
        <w:tc>
          <w:tcPr>
            <w:tcW w:w="1882" w:type="dxa"/>
          </w:tcPr>
          <w:p w14:paraId="402AA4BB" w14:textId="77777777" w:rsidR="000E5A80" w:rsidRPr="00D90B35" w:rsidRDefault="000E5A80" w:rsidP="000E5A80">
            <w:pPr>
              <w:snapToGrid w:val="0"/>
            </w:pPr>
            <w:r w:rsidRPr="00D90B35">
              <w:t>Monthly</w:t>
            </w:r>
          </w:p>
        </w:tc>
        <w:tc>
          <w:tcPr>
            <w:tcW w:w="1883" w:type="dxa"/>
          </w:tcPr>
          <w:p w14:paraId="3EFE6995" w14:textId="77777777" w:rsidR="000E5A80" w:rsidRPr="000E5A80" w:rsidRDefault="000E5A80" w:rsidP="000E5A80">
            <w:pPr>
              <w:snapToGrid w:val="0"/>
            </w:pPr>
            <w:r w:rsidRPr="000E5A80">
              <w:t>KPM Monitoring Report</w:t>
            </w:r>
          </w:p>
        </w:tc>
        <w:tc>
          <w:tcPr>
            <w:tcW w:w="2225" w:type="dxa"/>
          </w:tcPr>
          <w:p w14:paraId="41255631" w14:textId="77777777" w:rsidR="000E5A80" w:rsidRPr="00D90B35" w:rsidRDefault="000E5A80" w:rsidP="000E5A80">
            <w:pPr>
              <w:snapToGrid w:val="0"/>
            </w:pPr>
            <w:r w:rsidRPr="00D90B35">
              <w:t xml:space="preserve">Unit heads / QMR / </w:t>
            </w:r>
          </w:p>
          <w:p w14:paraId="50686034" w14:textId="77777777" w:rsidR="000E5A80" w:rsidRPr="00D90B35" w:rsidRDefault="000E5A80" w:rsidP="000E5A80">
            <w:r w:rsidRPr="00D90B35">
              <w:t>Deputy QMR</w:t>
            </w:r>
          </w:p>
        </w:tc>
      </w:tr>
      <w:tr w:rsidR="000E5A80" w:rsidRPr="00D90B35" w14:paraId="0DD17C7F" w14:textId="77777777" w:rsidTr="004A4C62">
        <w:tc>
          <w:tcPr>
            <w:tcW w:w="1882" w:type="dxa"/>
            <w:vAlign w:val="center"/>
          </w:tcPr>
          <w:p w14:paraId="54F31329" w14:textId="58B214B2" w:rsidR="000E5A80" w:rsidRPr="000E5A80" w:rsidRDefault="000E5A80" w:rsidP="000E5A80">
            <w:pPr>
              <w:snapToGrid w:val="0"/>
            </w:pPr>
            <w:r w:rsidRPr="000E5A80">
              <w:t>Control of Non-Conforming Service and Corrective, Preventive and Improvement Action</w:t>
            </w:r>
          </w:p>
        </w:tc>
        <w:tc>
          <w:tcPr>
            <w:tcW w:w="1882" w:type="dxa"/>
            <w:vAlign w:val="center"/>
          </w:tcPr>
          <w:p w14:paraId="1B952194" w14:textId="42D0DE82" w:rsidR="000E5A80" w:rsidRPr="00D90B35" w:rsidRDefault="000E5A80" w:rsidP="000E5A80">
            <w:pPr>
              <w:pStyle w:val="ListParagraph"/>
              <w:ind w:left="-18"/>
            </w:pPr>
            <w:r w:rsidRPr="000E5A80">
              <w:t>Promptness</w:t>
            </w:r>
          </w:p>
        </w:tc>
        <w:tc>
          <w:tcPr>
            <w:tcW w:w="1882" w:type="dxa"/>
          </w:tcPr>
          <w:p w14:paraId="4335E91B" w14:textId="0FF439F8" w:rsidR="000E5A80" w:rsidRPr="00D90B35" w:rsidRDefault="000E5A80" w:rsidP="000E5A80">
            <w:pPr>
              <w:snapToGrid w:val="0"/>
              <w:ind w:left="162" w:hanging="162"/>
            </w:pPr>
            <w:r w:rsidRPr="000E5A80">
              <w:t>100% have remedial action &lt; 7 days after report date</w:t>
            </w:r>
          </w:p>
        </w:tc>
        <w:tc>
          <w:tcPr>
            <w:tcW w:w="1882" w:type="dxa"/>
          </w:tcPr>
          <w:p w14:paraId="063C8F72" w14:textId="40A42889" w:rsidR="000E5A80" w:rsidRPr="00D90B35" w:rsidRDefault="000E5A80" w:rsidP="000E5A80">
            <w:pPr>
              <w:snapToGrid w:val="0"/>
              <w:ind w:left="162" w:hanging="162"/>
            </w:pPr>
            <w:r w:rsidRPr="000E5A80">
              <w:t>90% have remedial action &lt; 7 days after report date</w:t>
            </w:r>
          </w:p>
        </w:tc>
        <w:tc>
          <w:tcPr>
            <w:tcW w:w="1882" w:type="dxa"/>
          </w:tcPr>
          <w:p w14:paraId="5C57CBB3" w14:textId="77777777" w:rsidR="000E5A80" w:rsidRPr="00D90B35" w:rsidRDefault="000E5A80" w:rsidP="000E5A80">
            <w:pPr>
              <w:snapToGrid w:val="0"/>
            </w:pPr>
            <w:r w:rsidRPr="00D90B35">
              <w:t>Monthly</w:t>
            </w:r>
          </w:p>
        </w:tc>
        <w:tc>
          <w:tcPr>
            <w:tcW w:w="1883" w:type="dxa"/>
          </w:tcPr>
          <w:p w14:paraId="2F2E7037" w14:textId="77777777" w:rsidR="000E5A80" w:rsidRPr="000E5A80" w:rsidRDefault="000E5A80" w:rsidP="000E5A80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napToGrid w:val="0"/>
              <w:ind w:left="126" w:hanging="90"/>
              <w:contextualSpacing w:val="0"/>
            </w:pPr>
            <w:r w:rsidRPr="000E5A80">
              <w:t>NC report</w:t>
            </w:r>
          </w:p>
          <w:p w14:paraId="2393ADD2" w14:textId="77777777" w:rsidR="000E5A80" w:rsidRPr="000E5A80" w:rsidRDefault="000E5A80" w:rsidP="000E5A80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ind w:left="126" w:hanging="90"/>
              <w:contextualSpacing w:val="0"/>
            </w:pPr>
            <w:r w:rsidRPr="000E5A80">
              <w:t>NC/CPIAR Monitoring Report</w:t>
            </w:r>
          </w:p>
        </w:tc>
        <w:tc>
          <w:tcPr>
            <w:tcW w:w="2225" w:type="dxa"/>
          </w:tcPr>
          <w:p w14:paraId="738021D6" w14:textId="77777777" w:rsidR="000E5A80" w:rsidRPr="00D90B35" w:rsidRDefault="000E5A80" w:rsidP="000E5A80">
            <w:pPr>
              <w:snapToGrid w:val="0"/>
            </w:pPr>
            <w:r w:rsidRPr="00D90B35">
              <w:t xml:space="preserve">Unit heads / QMR / </w:t>
            </w:r>
          </w:p>
          <w:p w14:paraId="159EF2B3" w14:textId="77777777" w:rsidR="000E5A80" w:rsidRPr="00D90B35" w:rsidRDefault="000E5A80" w:rsidP="000E5A80">
            <w:r w:rsidRPr="00D90B35">
              <w:t>Deputy QMR</w:t>
            </w:r>
          </w:p>
        </w:tc>
      </w:tr>
      <w:tr w:rsidR="000E5A80" w:rsidRPr="00D90B35" w14:paraId="23DF4321" w14:textId="77777777" w:rsidTr="004A4C62">
        <w:tc>
          <w:tcPr>
            <w:tcW w:w="1882" w:type="dxa"/>
            <w:vAlign w:val="center"/>
          </w:tcPr>
          <w:p w14:paraId="38A1C1D8" w14:textId="4BF673E4" w:rsidR="000E5A80" w:rsidRPr="00D90B35" w:rsidRDefault="000E5A80" w:rsidP="000E5A80">
            <w:pPr>
              <w:snapToGrid w:val="0"/>
            </w:pPr>
          </w:p>
        </w:tc>
        <w:tc>
          <w:tcPr>
            <w:tcW w:w="1882" w:type="dxa"/>
            <w:vAlign w:val="center"/>
          </w:tcPr>
          <w:p w14:paraId="112E5691" w14:textId="77777777" w:rsidR="000E5A80" w:rsidRPr="00D90B35" w:rsidRDefault="000E5A80" w:rsidP="000E5A80">
            <w:pPr>
              <w:pStyle w:val="ListParagraph"/>
              <w:ind w:left="-18"/>
            </w:pPr>
          </w:p>
        </w:tc>
        <w:tc>
          <w:tcPr>
            <w:tcW w:w="1882" w:type="dxa"/>
          </w:tcPr>
          <w:p w14:paraId="39BBAA0E" w14:textId="36690816" w:rsidR="000E5A80" w:rsidRPr="00D90B35" w:rsidRDefault="000E5A80" w:rsidP="000E5A80">
            <w:pPr>
              <w:snapToGrid w:val="0"/>
              <w:ind w:left="162" w:hanging="162"/>
            </w:pPr>
            <w:r w:rsidRPr="000E5A80">
              <w:t xml:space="preserve">100% have action </w:t>
            </w:r>
            <w:r w:rsidRPr="000E5A80">
              <w:lastRenderedPageBreak/>
              <w:t>plans &lt; 14 days after report date</w:t>
            </w:r>
          </w:p>
        </w:tc>
        <w:tc>
          <w:tcPr>
            <w:tcW w:w="1882" w:type="dxa"/>
          </w:tcPr>
          <w:p w14:paraId="6F77A975" w14:textId="0CF3A394" w:rsidR="000E5A80" w:rsidRPr="00D90B35" w:rsidRDefault="000E5A80" w:rsidP="000E5A80">
            <w:pPr>
              <w:snapToGrid w:val="0"/>
              <w:ind w:left="162" w:hanging="162"/>
            </w:pPr>
            <w:r w:rsidRPr="000E5A80">
              <w:lastRenderedPageBreak/>
              <w:t xml:space="preserve">90% have action </w:t>
            </w:r>
            <w:r w:rsidRPr="000E5A80">
              <w:lastRenderedPageBreak/>
              <w:t>plans &lt; 14 days after report date</w:t>
            </w:r>
          </w:p>
        </w:tc>
        <w:tc>
          <w:tcPr>
            <w:tcW w:w="1882" w:type="dxa"/>
          </w:tcPr>
          <w:p w14:paraId="5CACED8E" w14:textId="032A79C1" w:rsidR="000E5A80" w:rsidRPr="00D90B35" w:rsidRDefault="000E5A80" w:rsidP="000E5A80">
            <w:pPr>
              <w:snapToGrid w:val="0"/>
            </w:pPr>
          </w:p>
        </w:tc>
        <w:tc>
          <w:tcPr>
            <w:tcW w:w="1883" w:type="dxa"/>
          </w:tcPr>
          <w:p w14:paraId="4B9ADD13" w14:textId="5C033C3B" w:rsidR="000E5A80" w:rsidRPr="000E5A80" w:rsidRDefault="000E5A80" w:rsidP="000E5A80">
            <w:pPr>
              <w:pStyle w:val="ListParagraph"/>
              <w:tabs>
                <w:tab w:val="left" w:pos="378"/>
              </w:tabs>
              <w:suppressAutoHyphens/>
              <w:ind w:left="126"/>
              <w:contextualSpacing w:val="0"/>
            </w:pPr>
          </w:p>
        </w:tc>
        <w:tc>
          <w:tcPr>
            <w:tcW w:w="2225" w:type="dxa"/>
          </w:tcPr>
          <w:p w14:paraId="5C50D3EE" w14:textId="48C8D795" w:rsidR="000E5A80" w:rsidRPr="00D90B35" w:rsidRDefault="000E5A80" w:rsidP="000E5A80"/>
        </w:tc>
      </w:tr>
      <w:tr w:rsidR="000E5A80" w:rsidRPr="00D90B35" w14:paraId="6E186B8F" w14:textId="77777777" w:rsidTr="004A4C62">
        <w:tc>
          <w:tcPr>
            <w:tcW w:w="1882" w:type="dxa"/>
            <w:vAlign w:val="center"/>
          </w:tcPr>
          <w:p w14:paraId="471F1185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1882" w:type="dxa"/>
            <w:vAlign w:val="center"/>
          </w:tcPr>
          <w:p w14:paraId="0DEFEE91" w14:textId="77777777" w:rsidR="000E5A80" w:rsidRPr="00D90B35" w:rsidRDefault="000E5A80" w:rsidP="000E5A80">
            <w:pPr>
              <w:pStyle w:val="ListParagraph"/>
              <w:snapToGrid w:val="0"/>
              <w:ind w:left="-18"/>
            </w:pPr>
          </w:p>
        </w:tc>
        <w:tc>
          <w:tcPr>
            <w:tcW w:w="1882" w:type="dxa"/>
          </w:tcPr>
          <w:p w14:paraId="489FDC95" w14:textId="4AAA6121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100% closed within corrective /preventive action date</w:t>
            </w:r>
          </w:p>
        </w:tc>
        <w:tc>
          <w:tcPr>
            <w:tcW w:w="1882" w:type="dxa"/>
          </w:tcPr>
          <w:p w14:paraId="37DE2AE7" w14:textId="5BA19046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90% closed within corrective /preventive action date</w:t>
            </w:r>
          </w:p>
        </w:tc>
        <w:tc>
          <w:tcPr>
            <w:tcW w:w="1882" w:type="dxa"/>
          </w:tcPr>
          <w:p w14:paraId="6120B389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1883" w:type="dxa"/>
          </w:tcPr>
          <w:p w14:paraId="3E9483E2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2225" w:type="dxa"/>
          </w:tcPr>
          <w:p w14:paraId="62944B44" w14:textId="77777777" w:rsidR="000E5A80" w:rsidRPr="00D90B35" w:rsidRDefault="000E5A80" w:rsidP="000E5A80">
            <w:pPr>
              <w:snapToGrid w:val="0"/>
            </w:pPr>
          </w:p>
        </w:tc>
      </w:tr>
      <w:tr w:rsidR="000E5A80" w:rsidRPr="00D90B35" w14:paraId="47BD2542" w14:textId="77777777" w:rsidTr="004A4C62">
        <w:tc>
          <w:tcPr>
            <w:tcW w:w="1882" w:type="dxa"/>
            <w:vAlign w:val="center"/>
          </w:tcPr>
          <w:p w14:paraId="39E33074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1882" w:type="dxa"/>
          </w:tcPr>
          <w:p w14:paraId="5BC6B45F" w14:textId="6028BE32" w:rsidR="000E5A80" w:rsidRPr="00D90B35" w:rsidRDefault="000E5A80" w:rsidP="000E5A80">
            <w:pPr>
              <w:pStyle w:val="ListParagraph"/>
              <w:snapToGrid w:val="0"/>
              <w:ind w:left="-18"/>
            </w:pPr>
            <w:r w:rsidRPr="000E5A80">
              <w:t xml:space="preserve">Effectiveness </w:t>
            </w:r>
          </w:p>
        </w:tc>
        <w:tc>
          <w:tcPr>
            <w:tcW w:w="1882" w:type="dxa"/>
          </w:tcPr>
          <w:p w14:paraId="71027F5E" w14:textId="4EE36598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100% of CPIARs did not recur within 3 months after closing</w:t>
            </w:r>
          </w:p>
        </w:tc>
        <w:tc>
          <w:tcPr>
            <w:tcW w:w="1882" w:type="dxa"/>
          </w:tcPr>
          <w:p w14:paraId="07DD37B5" w14:textId="6C330FF1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80% of CPIARs did not recur within 3 months after closing</w:t>
            </w:r>
          </w:p>
        </w:tc>
        <w:tc>
          <w:tcPr>
            <w:tcW w:w="1882" w:type="dxa"/>
          </w:tcPr>
          <w:p w14:paraId="4CAEC649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1883" w:type="dxa"/>
          </w:tcPr>
          <w:p w14:paraId="67F9CCD0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2225" w:type="dxa"/>
          </w:tcPr>
          <w:p w14:paraId="75332FC9" w14:textId="77777777" w:rsidR="000E5A80" w:rsidRPr="00D90B35" w:rsidRDefault="000E5A80" w:rsidP="000E5A80">
            <w:pPr>
              <w:snapToGrid w:val="0"/>
            </w:pPr>
          </w:p>
        </w:tc>
      </w:tr>
      <w:tr w:rsidR="000E5A80" w:rsidRPr="00D90B35" w14:paraId="2A9640D6" w14:textId="77777777" w:rsidTr="003D5E29">
        <w:tc>
          <w:tcPr>
            <w:tcW w:w="1882" w:type="dxa"/>
          </w:tcPr>
          <w:p w14:paraId="3E4B3CE7" w14:textId="7DF77540" w:rsidR="000E5A80" w:rsidRPr="00D90B35" w:rsidRDefault="000E5A80" w:rsidP="000E5A80">
            <w:pPr>
              <w:snapToGrid w:val="0"/>
            </w:pPr>
            <w:r w:rsidRPr="000E5A80">
              <w:t>Records Control</w:t>
            </w:r>
          </w:p>
        </w:tc>
        <w:tc>
          <w:tcPr>
            <w:tcW w:w="1882" w:type="dxa"/>
          </w:tcPr>
          <w:p w14:paraId="676C4148" w14:textId="3120E39D" w:rsidR="000E5A80" w:rsidRPr="00D90B35" w:rsidRDefault="000E5A80" w:rsidP="000E5A80">
            <w:pPr>
              <w:suppressAutoHyphens/>
              <w:snapToGrid w:val="0"/>
            </w:pPr>
            <w:r w:rsidRPr="000E5A80">
              <w:t>Timeliness of review</w:t>
            </w:r>
          </w:p>
        </w:tc>
        <w:tc>
          <w:tcPr>
            <w:tcW w:w="1882" w:type="dxa"/>
          </w:tcPr>
          <w:p w14:paraId="3F115F6B" w14:textId="1100CCBD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2 weeks before the end of the quarter</w:t>
            </w:r>
          </w:p>
        </w:tc>
        <w:tc>
          <w:tcPr>
            <w:tcW w:w="1882" w:type="dxa"/>
          </w:tcPr>
          <w:p w14:paraId="188653CE" w14:textId="32C359C7" w:rsidR="000E5A80" w:rsidRPr="00D90B35" w:rsidRDefault="000E5A80" w:rsidP="000E5A80">
            <w:pPr>
              <w:pStyle w:val="ListParagraph"/>
              <w:snapToGrid w:val="0"/>
              <w:ind w:left="162" w:hanging="162"/>
            </w:pPr>
            <w:r w:rsidRPr="000E5A80">
              <w:t>1 week before the end of the quarter</w:t>
            </w:r>
          </w:p>
        </w:tc>
        <w:tc>
          <w:tcPr>
            <w:tcW w:w="1882" w:type="dxa"/>
          </w:tcPr>
          <w:p w14:paraId="7449C7B2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1883" w:type="dxa"/>
          </w:tcPr>
          <w:p w14:paraId="4D7EEAE7" w14:textId="77777777" w:rsidR="000E5A80" w:rsidRPr="00D90B35" w:rsidRDefault="000E5A80" w:rsidP="000E5A80">
            <w:pPr>
              <w:snapToGrid w:val="0"/>
            </w:pPr>
          </w:p>
        </w:tc>
        <w:tc>
          <w:tcPr>
            <w:tcW w:w="2225" w:type="dxa"/>
          </w:tcPr>
          <w:p w14:paraId="190687D9" w14:textId="77777777" w:rsidR="000E5A80" w:rsidRPr="00D90B35" w:rsidRDefault="000E5A80" w:rsidP="000E5A80">
            <w:pPr>
              <w:snapToGrid w:val="0"/>
            </w:pPr>
          </w:p>
        </w:tc>
      </w:tr>
    </w:tbl>
    <w:p w14:paraId="740E7657" w14:textId="77777777" w:rsidR="003D5E29" w:rsidRPr="00D90B35" w:rsidRDefault="003D5E29" w:rsidP="00E44128">
      <w:pPr>
        <w:pStyle w:val="NoSpacing"/>
      </w:pPr>
    </w:p>
    <w:p w14:paraId="0DFE002C" w14:textId="77777777" w:rsidR="00323565" w:rsidRPr="00D90B35" w:rsidRDefault="00323565"/>
    <w:p w14:paraId="64594D7B" w14:textId="77777777" w:rsidR="00323565" w:rsidRPr="00D90B35" w:rsidRDefault="00323565"/>
    <w:sectPr w:rsidR="00323565" w:rsidRPr="00D90B35" w:rsidSect="0091246C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53F88" w14:textId="77777777" w:rsidR="00EE1FF9" w:rsidRDefault="00EE1FF9" w:rsidP="003361B9">
      <w:pPr>
        <w:spacing w:after="0" w:line="240" w:lineRule="auto"/>
      </w:pPr>
      <w:r>
        <w:separator/>
      </w:r>
    </w:p>
  </w:endnote>
  <w:endnote w:type="continuationSeparator" w:id="0">
    <w:p w14:paraId="449EE312" w14:textId="77777777" w:rsidR="00EE1FF9" w:rsidRDefault="00EE1FF9" w:rsidP="0033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066BE" w14:textId="3B00675B" w:rsidR="00EE1FF9" w:rsidRDefault="00EE1FF9" w:rsidP="000E5A80">
    <w:pPr>
      <w:pStyle w:val="Footer"/>
      <w:jc w:val="right"/>
    </w:pPr>
    <w:r>
      <w:rPr>
        <w:rFonts w:cstheme="minorHAnsi"/>
        <w:sz w:val="18"/>
        <w:szCs w:val="18"/>
      </w:rPr>
      <w:t>TM-BR-MG- 11    Rev02</w:t>
    </w:r>
    <w:r w:rsidRPr="00D90B35">
      <w:rPr>
        <w:rFonts w:cstheme="minorHAnsi"/>
        <w:sz w:val="18"/>
        <w:szCs w:val="18"/>
      </w:rPr>
      <w:t xml:space="preserve">, </w:t>
    </w:r>
    <w:r w:rsidR="006350DE">
      <w:rPr>
        <w:rFonts w:cstheme="minorHAnsi"/>
        <w:sz w:val="18"/>
        <w:szCs w:val="18"/>
      </w:rPr>
      <w:t xml:space="preserve"> 0302</w:t>
    </w:r>
    <w:r w:rsidR="00504CE8">
      <w:rPr>
        <w:rFonts w:cstheme="minorHAnsi"/>
        <w:sz w:val="18"/>
        <w:szCs w:val="18"/>
      </w:rPr>
      <w:t>201</w:t>
    </w:r>
    <w:r w:rsidR="006350DE">
      <w:rPr>
        <w:rFonts w:cstheme="minorHAnsi"/>
        <w:sz w:val="18"/>
        <w:szCs w:val="18"/>
      </w:rPr>
      <w:t>8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974CF" w14:textId="49B31DCA" w:rsidR="00EE1FF9" w:rsidRDefault="00EE1FF9" w:rsidP="000E5A80">
    <w:pPr>
      <w:pStyle w:val="Footer"/>
      <w:jc w:val="center"/>
    </w:pPr>
    <w:r>
      <w:t>UNCONTROLLED WHEN PRINTED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C6BA9" w14:textId="77777777" w:rsidR="00EE1FF9" w:rsidRDefault="00EE1FF9" w:rsidP="003361B9">
      <w:pPr>
        <w:spacing w:after="0" w:line="240" w:lineRule="auto"/>
      </w:pPr>
      <w:r>
        <w:separator/>
      </w:r>
    </w:p>
  </w:footnote>
  <w:footnote w:type="continuationSeparator" w:id="0">
    <w:p w14:paraId="2EB5B050" w14:textId="77777777" w:rsidR="00EE1FF9" w:rsidRDefault="00EE1FF9" w:rsidP="00336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5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298"/>
      <w:gridCol w:w="1800"/>
      <w:gridCol w:w="3420"/>
    </w:tblGrid>
    <w:tr w:rsidR="00EE1FF9" w:rsidRPr="00786BEE" w14:paraId="14342A63" w14:textId="77777777" w:rsidTr="00FF22DF">
      <w:trPr>
        <w:trHeight w:val="620"/>
      </w:trPr>
      <w:tc>
        <w:tcPr>
          <w:tcW w:w="8298" w:type="dxa"/>
          <w:shd w:val="clear" w:color="auto" w:fill="auto"/>
        </w:tcPr>
        <w:p w14:paraId="094F66CD" w14:textId="77777777" w:rsidR="00EE1FF9" w:rsidRDefault="00EE1FF9" w:rsidP="005D6E44">
          <w:pPr>
            <w:pStyle w:val="Header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QUALITY</w:t>
          </w:r>
          <w:r w:rsidRPr="00786BEE">
            <w:rPr>
              <w:rFonts w:ascii="Candara" w:hAnsi="Candara"/>
              <w:b/>
            </w:rPr>
            <w:t xml:space="preserve"> </w:t>
          </w:r>
          <w:r>
            <w:rPr>
              <w:rFonts w:ascii="Candara" w:hAnsi="Candara"/>
              <w:b/>
            </w:rPr>
            <w:t>MANAGEMENT SYSTEM PLAN</w:t>
          </w:r>
        </w:p>
        <w:p w14:paraId="4627729B" w14:textId="77777777" w:rsidR="00EE1FF9" w:rsidRPr="00786BEE" w:rsidRDefault="00EE1FF9" w:rsidP="005D6E44">
          <w:pPr>
            <w:pStyle w:val="Header"/>
            <w:jc w:val="cent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>Computer Professionals, Inc.</w:t>
          </w:r>
        </w:p>
      </w:tc>
      <w:tc>
        <w:tcPr>
          <w:tcW w:w="5220" w:type="dxa"/>
          <w:gridSpan w:val="2"/>
          <w:shd w:val="clear" w:color="auto" w:fill="auto"/>
        </w:tcPr>
        <w:p w14:paraId="72647D9F" w14:textId="77777777" w:rsidR="00EE1FF9" w:rsidRPr="00786BEE" w:rsidRDefault="00EE1FF9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Document Code :  </w:t>
          </w:r>
          <w:r>
            <w:rPr>
              <w:rFonts w:ascii="Candara" w:hAnsi="Candara"/>
            </w:rPr>
            <w:t>QS</w:t>
          </w:r>
          <w:r w:rsidRPr="00662342">
            <w:rPr>
              <w:rFonts w:ascii="Candara" w:hAnsi="Candara"/>
            </w:rPr>
            <w:t>-</w:t>
          </w:r>
          <w:r>
            <w:rPr>
              <w:rFonts w:ascii="Candara" w:hAnsi="Candara"/>
            </w:rPr>
            <w:t>IT-IT-01</w:t>
          </w:r>
          <w:r>
            <w:rPr>
              <w:rFonts w:ascii="Candara" w:hAnsi="Candara"/>
              <w:b/>
            </w:rPr>
            <w:t xml:space="preserve"> </w:t>
          </w:r>
        </w:p>
      </w:tc>
    </w:tr>
    <w:tr w:rsidR="00EE1FF9" w:rsidRPr="00786BEE" w14:paraId="7D5D220A" w14:textId="77777777" w:rsidTr="0091246C">
      <w:trPr>
        <w:trHeight w:val="305"/>
      </w:trPr>
      <w:tc>
        <w:tcPr>
          <w:tcW w:w="8298" w:type="dxa"/>
          <w:shd w:val="clear" w:color="auto" w:fill="auto"/>
        </w:tcPr>
        <w:p w14:paraId="304AC18D" w14:textId="77777777" w:rsidR="00EE1FF9" w:rsidRPr="00786BEE" w:rsidRDefault="00EE1FF9" w:rsidP="00B451A9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Section: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17.0</w:t>
          </w:r>
        </w:p>
      </w:tc>
      <w:tc>
        <w:tcPr>
          <w:tcW w:w="1800" w:type="dxa"/>
          <w:shd w:val="clear" w:color="auto" w:fill="auto"/>
        </w:tcPr>
        <w:p w14:paraId="3EF010CB" w14:textId="7EA5D7A2" w:rsidR="00EE1FF9" w:rsidRPr="00786BEE" w:rsidRDefault="00EE1FF9" w:rsidP="00323565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Revision No.: </w:t>
          </w:r>
          <w:r>
            <w:rPr>
              <w:rFonts w:ascii="Candara" w:hAnsi="Candara"/>
            </w:rPr>
            <w:t>4</w:t>
          </w:r>
        </w:p>
      </w:tc>
      <w:tc>
        <w:tcPr>
          <w:tcW w:w="3420" w:type="dxa"/>
          <w:shd w:val="clear" w:color="auto" w:fill="auto"/>
        </w:tcPr>
        <w:p w14:paraId="1AC11C08" w14:textId="5469E35E" w:rsidR="00EE1FF9" w:rsidRPr="00786BEE" w:rsidRDefault="00EE1FF9" w:rsidP="000E5A80">
          <w:pPr>
            <w:pStyle w:val="Header"/>
            <w:rPr>
              <w:rFonts w:ascii="Candara" w:hAnsi="Candara"/>
              <w:b/>
            </w:rPr>
          </w:pPr>
          <w:r w:rsidRPr="003D5E29">
            <w:rPr>
              <w:rFonts w:ascii="Candara" w:hAnsi="Candara"/>
              <w:b/>
            </w:rPr>
            <w:t xml:space="preserve">Page </w:t>
          </w:r>
          <w:r w:rsidRPr="003D5E29">
            <w:rPr>
              <w:rFonts w:ascii="Candara" w:hAnsi="Candara"/>
            </w:rPr>
            <w:fldChar w:fldCharType="begin"/>
          </w:r>
          <w:r w:rsidRPr="003D5E29">
            <w:rPr>
              <w:rFonts w:ascii="Candara" w:hAnsi="Candara"/>
            </w:rPr>
            <w:instrText xml:space="preserve"> PAGE  \* Arabic  \* MERGEFORMAT </w:instrText>
          </w:r>
          <w:r w:rsidRPr="003D5E29">
            <w:rPr>
              <w:rFonts w:ascii="Candara" w:hAnsi="Candara"/>
            </w:rPr>
            <w:fldChar w:fldCharType="separate"/>
          </w:r>
          <w:r w:rsidR="00265D08">
            <w:rPr>
              <w:rFonts w:ascii="Candara" w:hAnsi="Candara"/>
              <w:noProof/>
            </w:rPr>
            <w:t>1</w:t>
          </w:r>
          <w:r w:rsidRPr="003D5E29">
            <w:rPr>
              <w:rFonts w:ascii="Candara" w:hAnsi="Candara"/>
            </w:rPr>
            <w:fldChar w:fldCharType="end"/>
          </w:r>
          <w:r w:rsidRPr="003D5E29">
            <w:rPr>
              <w:rFonts w:ascii="Candara" w:hAnsi="Candara"/>
            </w:rPr>
            <w:t xml:space="preserve"> of </w:t>
          </w:r>
          <w:r>
            <w:rPr>
              <w:rFonts w:ascii="Candara" w:hAnsi="Candara"/>
            </w:rPr>
            <w:t>1</w:t>
          </w:r>
        </w:p>
      </w:tc>
    </w:tr>
    <w:tr w:rsidR="00EE1FF9" w:rsidRPr="00786BEE" w14:paraId="6F7181D6" w14:textId="77777777" w:rsidTr="00FF22DF">
      <w:trPr>
        <w:trHeight w:val="278"/>
      </w:trPr>
      <w:tc>
        <w:tcPr>
          <w:tcW w:w="8298" w:type="dxa"/>
          <w:shd w:val="clear" w:color="auto" w:fill="auto"/>
        </w:tcPr>
        <w:p w14:paraId="78EFD03E" w14:textId="683BF6E3" w:rsidR="00EE1FF9" w:rsidRPr="00786BEE" w:rsidRDefault="00EE1FF9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Title </w:t>
          </w:r>
          <w:r w:rsidRPr="00786BEE">
            <w:rPr>
              <w:rFonts w:ascii="Candara" w:hAnsi="Candara"/>
            </w:rPr>
            <w:t xml:space="preserve">:  </w:t>
          </w:r>
          <w:r>
            <w:rPr>
              <w:rFonts w:ascii="Candara" w:hAnsi="Candara"/>
            </w:rPr>
            <w:t>IT Infrastructure Services</w:t>
          </w:r>
        </w:p>
      </w:tc>
      <w:tc>
        <w:tcPr>
          <w:tcW w:w="5220" w:type="dxa"/>
          <w:gridSpan w:val="2"/>
          <w:shd w:val="clear" w:color="auto" w:fill="auto"/>
        </w:tcPr>
        <w:p w14:paraId="2314C90B" w14:textId="6B8CEE19" w:rsidR="00EE1FF9" w:rsidRPr="00786BEE" w:rsidRDefault="00EE1FF9" w:rsidP="006350DE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Effective Date: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</w:t>
          </w:r>
          <w:r w:rsidR="006350DE">
            <w:rPr>
              <w:rFonts w:ascii="Candara" w:hAnsi="Candara"/>
            </w:rPr>
            <w:t>March 2</w:t>
          </w:r>
          <w:r>
            <w:rPr>
              <w:rFonts w:ascii="Candara" w:hAnsi="Candara"/>
            </w:rPr>
            <w:t>, 201</w:t>
          </w:r>
          <w:r w:rsidR="006350DE">
            <w:rPr>
              <w:rFonts w:ascii="Candara" w:hAnsi="Candara"/>
            </w:rPr>
            <w:t>8</w:t>
          </w:r>
        </w:p>
      </w:tc>
    </w:tr>
  </w:tbl>
  <w:p w14:paraId="708EDC96" w14:textId="77777777" w:rsidR="00EE1FF9" w:rsidRDefault="00EE1FF9" w:rsidP="00B451A9">
    <w:pPr>
      <w:pStyle w:val="Header"/>
    </w:pPr>
  </w:p>
  <w:p w14:paraId="33B14B6C" w14:textId="77777777" w:rsidR="00EE1FF9" w:rsidRDefault="00EE1FF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5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298"/>
      <w:gridCol w:w="1800"/>
      <w:gridCol w:w="3420"/>
    </w:tblGrid>
    <w:tr w:rsidR="00EE1FF9" w:rsidRPr="00786BEE" w14:paraId="3527A00F" w14:textId="77777777" w:rsidTr="00FF22DF">
      <w:trPr>
        <w:trHeight w:val="620"/>
      </w:trPr>
      <w:tc>
        <w:tcPr>
          <w:tcW w:w="8298" w:type="dxa"/>
          <w:shd w:val="clear" w:color="auto" w:fill="auto"/>
        </w:tcPr>
        <w:p w14:paraId="038FAAE9" w14:textId="77777777" w:rsidR="00EE1FF9" w:rsidRDefault="00EE1FF9" w:rsidP="005D6E44">
          <w:pPr>
            <w:pStyle w:val="Header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QUALITY</w:t>
          </w:r>
          <w:r w:rsidRPr="00786BEE">
            <w:rPr>
              <w:rFonts w:ascii="Candara" w:hAnsi="Candara"/>
              <w:b/>
            </w:rPr>
            <w:t xml:space="preserve"> </w:t>
          </w:r>
          <w:r>
            <w:rPr>
              <w:rFonts w:ascii="Candara" w:hAnsi="Candara"/>
              <w:b/>
            </w:rPr>
            <w:t>MANAGEMENT SYSTEM PLAN</w:t>
          </w:r>
        </w:p>
        <w:p w14:paraId="399C62F8" w14:textId="77777777" w:rsidR="00EE1FF9" w:rsidRPr="00786BEE" w:rsidRDefault="00EE1FF9" w:rsidP="005D6E44">
          <w:pPr>
            <w:pStyle w:val="Header"/>
            <w:jc w:val="cent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>Computer Professionals, Inc.</w:t>
          </w:r>
        </w:p>
      </w:tc>
      <w:tc>
        <w:tcPr>
          <w:tcW w:w="5220" w:type="dxa"/>
          <w:gridSpan w:val="2"/>
          <w:shd w:val="clear" w:color="auto" w:fill="auto"/>
        </w:tcPr>
        <w:p w14:paraId="3F8D9205" w14:textId="77777777" w:rsidR="00EE1FF9" w:rsidRPr="00786BEE" w:rsidRDefault="00EE1FF9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Document Code :  </w:t>
          </w:r>
          <w:r>
            <w:rPr>
              <w:rFonts w:ascii="Candara" w:hAnsi="Candara"/>
            </w:rPr>
            <w:t>QS</w:t>
          </w:r>
          <w:r w:rsidRPr="00662342">
            <w:rPr>
              <w:rFonts w:ascii="Candara" w:hAnsi="Candara"/>
            </w:rPr>
            <w:t>-</w:t>
          </w:r>
          <w:r>
            <w:rPr>
              <w:rFonts w:ascii="Candara" w:hAnsi="Candara"/>
            </w:rPr>
            <w:t>IT-IT-01</w:t>
          </w:r>
          <w:r>
            <w:rPr>
              <w:rFonts w:ascii="Candara" w:hAnsi="Candara"/>
              <w:b/>
            </w:rPr>
            <w:t xml:space="preserve"> </w:t>
          </w:r>
        </w:p>
      </w:tc>
    </w:tr>
    <w:tr w:rsidR="00EE1FF9" w:rsidRPr="00786BEE" w14:paraId="43612124" w14:textId="77777777" w:rsidTr="0091246C">
      <w:trPr>
        <w:trHeight w:val="305"/>
      </w:trPr>
      <w:tc>
        <w:tcPr>
          <w:tcW w:w="8298" w:type="dxa"/>
          <w:shd w:val="clear" w:color="auto" w:fill="auto"/>
        </w:tcPr>
        <w:p w14:paraId="4C343BE9" w14:textId="77777777" w:rsidR="00EE1FF9" w:rsidRPr="00786BEE" w:rsidRDefault="00EE1FF9" w:rsidP="00B451A9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Section: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17.0</w:t>
          </w:r>
        </w:p>
      </w:tc>
      <w:tc>
        <w:tcPr>
          <w:tcW w:w="1800" w:type="dxa"/>
          <w:shd w:val="clear" w:color="auto" w:fill="auto"/>
        </w:tcPr>
        <w:p w14:paraId="0AEB3908" w14:textId="052118FA" w:rsidR="00EE1FF9" w:rsidRPr="00786BEE" w:rsidRDefault="00EE1FF9" w:rsidP="009C60AF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Revision No.: </w:t>
          </w:r>
          <w:r>
            <w:rPr>
              <w:rFonts w:ascii="Candara" w:hAnsi="Candara"/>
              <w:b/>
            </w:rPr>
            <w:t>4</w:t>
          </w:r>
        </w:p>
      </w:tc>
      <w:tc>
        <w:tcPr>
          <w:tcW w:w="3420" w:type="dxa"/>
          <w:shd w:val="clear" w:color="auto" w:fill="auto"/>
        </w:tcPr>
        <w:p w14:paraId="7CF7A425" w14:textId="4BA7E957" w:rsidR="00EE1FF9" w:rsidRPr="00786BEE" w:rsidRDefault="00EE1FF9" w:rsidP="000E5A80">
          <w:pPr>
            <w:pStyle w:val="Header"/>
            <w:rPr>
              <w:rFonts w:ascii="Candara" w:hAnsi="Candara"/>
              <w:b/>
            </w:rPr>
          </w:pPr>
          <w:r w:rsidRPr="003D5E29">
            <w:rPr>
              <w:rFonts w:ascii="Candara" w:hAnsi="Candara"/>
              <w:b/>
            </w:rPr>
            <w:t xml:space="preserve">Page </w:t>
          </w:r>
          <w:r w:rsidRPr="003D5E29">
            <w:rPr>
              <w:rFonts w:ascii="Candara" w:hAnsi="Candara"/>
            </w:rPr>
            <w:fldChar w:fldCharType="begin"/>
          </w:r>
          <w:r w:rsidRPr="003D5E29">
            <w:rPr>
              <w:rFonts w:ascii="Candara" w:hAnsi="Candara"/>
            </w:rPr>
            <w:instrText xml:space="preserve"> PAGE  \* Arabic  \* MERGEFORMAT </w:instrText>
          </w:r>
          <w:r w:rsidRPr="003D5E29">
            <w:rPr>
              <w:rFonts w:ascii="Candara" w:hAnsi="Candara"/>
            </w:rPr>
            <w:fldChar w:fldCharType="separate"/>
          </w:r>
          <w:r w:rsidR="00265D08">
            <w:rPr>
              <w:rFonts w:ascii="Candara" w:hAnsi="Candara"/>
              <w:noProof/>
            </w:rPr>
            <w:t>3</w:t>
          </w:r>
          <w:r w:rsidRPr="003D5E29">
            <w:rPr>
              <w:rFonts w:ascii="Candara" w:hAnsi="Candara"/>
            </w:rPr>
            <w:fldChar w:fldCharType="end"/>
          </w:r>
          <w:r w:rsidRPr="003D5E29">
            <w:rPr>
              <w:rFonts w:ascii="Candara" w:hAnsi="Candara"/>
            </w:rPr>
            <w:t xml:space="preserve"> of </w:t>
          </w:r>
          <w:r>
            <w:rPr>
              <w:rFonts w:ascii="Candara" w:hAnsi="Candara"/>
            </w:rPr>
            <w:t>3</w:t>
          </w:r>
        </w:p>
      </w:tc>
    </w:tr>
    <w:tr w:rsidR="00EE1FF9" w:rsidRPr="00786BEE" w14:paraId="09076FC6" w14:textId="77777777" w:rsidTr="00FF22DF">
      <w:trPr>
        <w:trHeight w:val="278"/>
      </w:trPr>
      <w:tc>
        <w:tcPr>
          <w:tcW w:w="8298" w:type="dxa"/>
          <w:shd w:val="clear" w:color="auto" w:fill="auto"/>
        </w:tcPr>
        <w:p w14:paraId="00414C1B" w14:textId="444BBC53" w:rsidR="00EE1FF9" w:rsidRPr="00786BEE" w:rsidRDefault="00EE1FF9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Title </w:t>
          </w:r>
          <w:r w:rsidRPr="00786BEE">
            <w:rPr>
              <w:rFonts w:ascii="Candara" w:hAnsi="Candara"/>
            </w:rPr>
            <w:t xml:space="preserve">:  </w:t>
          </w:r>
          <w:r>
            <w:rPr>
              <w:rFonts w:ascii="Candara" w:hAnsi="Candara"/>
            </w:rPr>
            <w:t>IT Infrastructure Services</w:t>
          </w:r>
        </w:p>
      </w:tc>
      <w:tc>
        <w:tcPr>
          <w:tcW w:w="5220" w:type="dxa"/>
          <w:gridSpan w:val="2"/>
          <w:shd w:val="clear" w:color="auto" w:fill="auto"/>
        </w:tcPr>
        <w:p w14:paraId="64115C1B" w14:textId="43464767" w:rsidR="00EE1FF9" w:rsidRPr="00786BEE" w:rsidRDefault="00EE1FF9" w:rsidP="009C60AF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Effective Date:</w:t>
          </w:r>
          <w:r w:rsidRPr="00786BEE">
            <w:rPr>
              <w:rFonts w:ascii="Candara" w:hAnsi="Candara"/>
            </w:rPr>
            <w:t xml:space="preserve"> </w:t>
          </w:r>
          <w:r w:rsidR="006350DE">
            <w:rPr>
              <w:rFonts w:ascii="Candara" w:hAnsi="Candara"/>
            </w:rPr>
            <w:t>March 2</w:t>
          </w:r>
          <w:r w:rsidR="00504CE8">
            <w:rPr>
              <w:rFonts w:ascii="Candara" w:hAnsi="Candara"/>
            </w:rPr>
            <w:t>, 201</w:t>
          </w:r>
          <w:r w:rsidR="006350DE">
            <w:rPr>
              <w:rFonts w:ascii="Candara" w:hAnsi="Candara"/>
            </w:rPr>
            <w:t>8</w:t>
          </w:r>
        </w:p>
      </w:tc>
    </w:tr>
  </w:tbl>
  <w:p w14:paraId="7D57B95F" w14:textId="77777777" w:rsidR="00EE1FF9" w:rsidRDefault="00EE1FF9" w:rsidP="00B451A9">
    <w:pPr>
      <w:pStyle w:val="Header"/>
    </w:pPr>
  </w:p>
  <w:p w14:paraId="296F656D" w14:textId="77777777" w:rsidR="00EE1FF9" w:rsidRDefault="00EE1F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3">
    <w:nsid w:val="08CE7A96"/>
    <w:multiLevelType w:val="hybridMultilevel"/>
    <w:tmpl w:val="27D68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95BBF"/>
    <w:multiLevelType w:val="hybridMultilevel"/>
    <w:tmpl w:val="F21CA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3725D"/>
    <w:multiLevelType w:val="hybridMultilevel"/>
    <w:tmpl w:val="194E36E2"/>
    <w:lvl w:ilvl="0" w:tplc="64AEC87E">
      <w:start w:val="2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8817F4"/>
    <w:multiLevelType w:val="hybridMultilevel"/>
    <w:tmpl w:val="B0BA4C54"/>
    <w:lvl w:ilvl="0" w:tplc="C2606DD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05C29"/>
    <w:multiLevelType w:val="hybridMultilevel"/>
    <w:tmpl w:val="57ACF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B9"/>
    <w:rsid w:val="0002419B"/>
    <w:rsid w:val="00061A2F"/>
    <w:rsid w:val="000854D3"/>
    <w:rsid w:val="000B6A86"/>
    <w:rsid w:val="000C1112"/>
    <w:rsid w:val="000E5A80"/>
    <w:rsid w:val="000F17ED"/>
    <w:rsid w:val="001013EF"/>
    <w:rsid w:val="00150DCB"/>
    <w:rsid w:val="001559B9"/>
    <w:rsid w:val="001C70EA"/>
    <w:rsid w:val="00207766"/>
    <w:rsid w:val="00237E34"/>
    <w:rsid w:val="002438E2"/>
    <w:rsid w:val="002539FA"/>
    <w:rsid w:val="00265D08"/>
    <w:rsid w:val="00273C81"/>
    <w:rsid w:val="0027406E"/>
    <w:rsid w:val="002D50D4"/>
    <w:rsid w:val="002F263F"/>
    <w:rsid w:val="00310E02"/>
    <w:rsid w:val="00323565"/>
    <w:rsid w:val="003361B9"/>
    <w:rsid w:val="003508D1"/>
    <w:rsid w:val="00355B81"/>
    <w:rsid w:val="00392609"/>
    <w:rsid w:val="00397576"/>
    <w:rsid w:val="003B4AC7"/>
    <w:rsid w:val="003D5E29"/>
    <w:rsid w:val="003E637E"/>
    <w:rsid w:val="00411608"/>
    <w:rsid w:val="004511EC"/>
    <w:rsid w:val="00453E94"/>
    <w:rsid w:val="004A4C62"/>
    <w:rsid w:val="004B1311"/>
    <w:rsid w:val="004B7524"/>
    <w:rsid w:val="00500612"/>
    <w:rsid w:val="00504CE8"/>
    <w:rsid w:val="00535043"/>
    <w:rsid w:val="0055087C"/>
    <w:rsid w:val="005658DB"/>
    <w:rsid w:val="00590456"/>
    <w:rsid w:val="005D6E44"/>
    <w:rsid w:val="005E20B0"/>
    <w:rsid w:val="00600065"/>
    <w:rsid w:val="00625A9F"/>
    <w:rsid w:val="00632A7C"/>
    <w:rsid w:val="00632E0E"/>
    <w:rsid w:val="006350DE"/>
    <w:rsid w:val="00642CC0"/>
    <w:rsid w:val="00645C72"/>
    <w:rsid w:val="00646A37"/>
    <w:rsid w:val="0066506D"/>
    <w:rsid w:val="0069216A"/>
    <w:rsid w:val="006A09E0"/>
    <w:rsid w:val="006B769A"/>
    <w:rsid w:val="006C48AB"/>
    <w:rsid w:val="006D102E"/>
    <w:rsid w:val="006E3100"/>
    <w:rsid w:val="006F2431"/>
    <w:rsid w:val="0071531F"/>
    <w:rsid w:val="0073639A"/>
    <w:rsid w:val="00760970"/>
    <w:rsid w:val="007E0BC6"/>
    <w:rsid w:val="00833548"/>
    <w:rsid w:val="00865464"/>
    <w:rsid w:val="008A71FB"/>
    <w:rsid w:val="008B6799"/>
    <w:rsid w:val="008D30E4"/>
    <w:rsid w:val="008F64B6"/>
    <w:rsid w:val="008F6F09"/>
    <w:rsid w:val="0091246C"/>
    <w:rsid w:val="0092761B"/>
    <w:rsid w:val="00940030"/>
    <w:rsid w:val="009B07F3"/>
    <w:rsid w:val="009C60AF"/>
    <w:rsid w:val="00A040FB"/>
    <w:rsid w:val="00A32FC7"/>
    <w:rsid w:val="00A63550"/>
    <w:rsid w:val="00A66CBD"/>
    <w:rsid w:val="00AA40FB"/>
    <w:rsid w:val="00AD4374"/>
    <w:rsid w:val="00AF142A"/>
    <w:rsid w:val="00B1362F"/>
    <w:rsid w:val="00B32FBD"/>
    <w:rsid w:val="00B34811"/>
    <w:rsid w:val="00B37E15"/>
    <w:rsid w:val="00B451A9"/>
    <w:rsid w:val="00B553E0"/>
    <w:rsid w:val="00B70D30"/>
    <w:rsid w:val="00B81C60"/>
    <w:rsid w:val="00B82241"/>
    <w:rsid w:val="00BB133D"/>
    <w:rsid w:val="00BC416C"/>
    <w:rsid w:val="00BD5505"/>
    <w:rsid w:val="00BE09DB"/>
    <w:rsid w:val="00C31592"/>
    <w:rsid w:val="00C46A5E"/>
    <w:rsid w:val="00C8092F"/>
    <w:rsid w:val="00CB435F"/>
    <w:rsid w:val="00CD0A80"/>
    <w:rsid w:val="00CF197B"/>
    <w:rsid w:val="00D00DEC"/>
    <w:rsid w:val="00D15D13"/>
    <w:rsid w:val="00D214A4"/>
    <w:rsid w:val="00D802F9"/>
    <w:rsid w:val="00D906B6"/>
    <w:rsid w:val="00D90B35"/>
    <w:rsid w:val="00D95183"/>
    <w:rsid w:val="00DB1D1E"/>
    <w:rsid w:val="00DC3454"/>
    <w:rsid w:val="00DE41DD"/>
    <w:rsid w:val="00E04D3B"/>
    <w:rsid w:val="00E14899"/>
    <w:rsid w:val="00E44128"/>
    <w:rsid w:val="00E96FE8"/>
    <w:rsid w:val="00EB6E9E"/>
    <w:rsid w:val="00EE1FF9"/>
    <w:rsid w:val="00EE494F"/>
    <w:rsid w:val="00EF1079"/>
    <w:rsid w:val="00EF4EC9"/>
    <w:rsid w:val="00FA6DB1"/>
    <w:rsid w:val="00FB18E3"/>
    <w:rsid w:val="00FC5E9B"/>
    <w:rsid w:val="00FF22DF"/>
    <w:rsid w:val="00FF5C2F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2E57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5C72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235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5C72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23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568</Words>
  <Characters>3244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Aimee Alacar</cp:lastModifiedBy>
  <cp:revision>7</cp:revision>
  <cp:lastPrinted>2013-01-11T08:44:00Z</cp:lastPrinted>
  <dcterms:created xsi:type="dcterms:W3CDTF">2018-02-28T16:09:00Z</dcterms:created>
  <dcterms:modified xsi:type="dcterms:W3CDTF">2018-03-01T10:37:00Z</dcterms:modified>
</cp:coreProperties>
</file>